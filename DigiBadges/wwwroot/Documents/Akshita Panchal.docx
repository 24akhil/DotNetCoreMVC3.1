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D7" w:rsidRPr="00AF4FE2" w:rsidRDefault="006119D7">
      <w:pPr>
        <w:rPr>
          <w:rFonts w:cs="Arial"/>
        </w:rPr>
      </w:pPr>
    </w:p>
    <w:p w:rsidR="006119D7" w:rsidRPr="00AF4FE2" w:rsidRDefault="002F5998" w:rsidP="00EC788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85"/>
        </w:tabs>
        <w:jc w:val="center"/>
        <w:rPr>
          <w:rFonts w:cs="Arial"/>
          <w:b/>
          <w:sz w:val="26"/>
        </w:rPr>
      </w:pPr>
      <w:r>
        <w:rPr>
          <w:b/>
          <w:color w:val="333399"/>
          <w:sz w:val="32"/>
          <w:szCs w:val="32"/>
        </w:rPr>
        <w:t>AKSHITA PANCHAL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A0" w:firstRow="1" w:lastRow="0" w:firstColumn="1" w:lastColumn="0" w:noHBand="0" w:noVBand="0"/>
      </w:tblPr>
      <w:tblGrid>
        <w:gridCol w:w="10098"/>
      </w:tblGrid>
      <w:tr w:rsidR="00130B1A" w:rsidRPr="00AF4FE2" w:rsidTr="0042337B">
        <w:tc>
          <w:tcPr>
            <w:tcW w:w="10098" w:type="dxa"/>
            <w:shd w:val="clear" w:color="auto" w:fill="E6E6E6"/>
            <w:vAlign w:val="bottom"/>
          </w:tcPr>
          <w:p w:rsidR="00130B1A" w:rsidRPr="00AF4FE2" w:rsidRDefault="00130B1A" w:rsidP="00587195">
            <w:pPr>
              <w:rPr>
                <w:rFonts w:cs="Arial"/>
                <w:b/>
                <w:bCs w:val="0"/>
              </w:rPr>
            </w:pPr>
            <w:r w:rsidRPr="00AF4FE2">
              <w:rPr>
                <w:rFonts w:cs="Arial"/>
                <w:b/>
                <w:color w:val="333399"/>
              </w:rPr>
              <w:t>SUMMARY</w:t>
            </w:r>
          </w:p>
        </w:tc>
      </w:tr>
    </w:tbl>
    <w:p w:rsidR="00B47CD0" w:rsidRPr="00AF4FE2" w:rsidRDefault="00B47CD0" w:rsidP="007232F7">
      <w:pPr>
        <w:suppressAutoHyphens w:val="0"/>
        <w:jc w:val="both"/>
        <w:rPr>
          <w:rFonts w:cs="Arial"/>
          <w:szCs w:val="24"/>
        </w:rPr>
      </w:pPr>
    </w:p>
    <w:p w:rsidR="009B0DEF" w:rsidRDefault="0062745F" w:rsidP="009B0DEF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C533D8" w:rsidRPr="0055135C">
        <w:rPr>
          <w:rFonts w:cs="Arial"/>
          <w:szCs w:val="24"/>
        </w:rPr>
        <w:t xml:space="preserve"> years of IT exp</w:t>
      </w:r>
      <w:r w:rsidR="003B3026">
        <w:rPr>
          <w:rFonts w:cs="Arial"/>
          <w:szCs w:val="24"/>
        </w:rPr>
        <w:t xml:space="preserve">erience in </w:t>
      </w:r>
      <w:r w:rsidR="002F5998">
        <w:rPr>
          <w:rFonts w:cs="Arial"/>
          <w:szCs w:val="24"/>
        </w:rPr>
        <w:t>Angular,nodeJs</w:t>
      </w:r>
      <w:r w:rsidR="006020AC">
        <w:rPr>
          <w:rFonts w:cs="Arial"/>
          <w:szCs w:val="24"/>
        </w:rPr>
        <w:t>, ReactJs</w:t>
      </w:r>
      <w:r w:rsidR="002F5998">
        <w:rPr>
          <w:rFonts w:cs="Arial"/>
          <w:szCs w:val="24"/>
        </w:rPr>
        <w:t>.</w:t>
      </w:r>
    </w:p>
    <w:p w:rsidR="004C6DC2" w:rsidRPr="0064438C" w:rsidRDefault="003B3026" w:rsidP="0064438C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Design, Development and Implementation of </w:t>
      </w:r>
      <w:r w:rsidR="0055135C" w:rsidRPr="0055135C">
        <w:rPr>
          <w:rFonts w:cs="Arial"/>
          <w:szCs w:val="24"/>
        </w:rPr>
        <w:t>web based</w:t>
      </w:r>
      <w:r w:rsidR="00356A60">
        <w:rPr>
          <w:rFonts w:cs="Arial"/>
          <w:szCs w:val="24"/>
        </w:rPr>
        <w:t xml:space="preserve"> database driven</w:t>
      </w:r>
      <w:r w:rsidR="00C533D8" w:rsidRPr="0055135C">
        <w:rPr>
          <w:rFonts w:cs="Arial"/>
          <w:szCs w:val="24"/>
        </w:rPr>
        <w:t xml:space="preserve"> application</w:t>
      </w:r>
      <w:r w:rsidR="0064438C">
        <w:rPr>
          <w:rFonts w:cs="Arial"/>
          <w:szCs w:val="24"/>
        </w:rPr>
        <w:t>.</w:t>
      </w:r>
    </w:p>
    <w:p w:rsidR="003D4A25" w:rsidRDefault="003D4A25" w:rsidP="009B0DEF">
      <w:pPr>
        <w:pStyle w:val="BodyText"/>
        <w:widowControl w:val="0"/>
        <w:numPr>
          <w:ilvl w:val="0"/>
          <w:numId w:val="3"/>
        </w:numPr>
        <w:spacing w:before="43" w:after="43" w:line="276" w:lineRule="auto"/>
        <w:jc w:val="left"/>
        <w:rPr>
          <w:bCs/>
          <w:szCs w:val="24"/>
        </w:rPr>
      </w:pPr>
      <w:r w:rsidRPr="003D4A25">
        <w:rPr>
          <w:bCs/>
          <w:szCs w:val="24"/>
        </w:rPr>
        <w:t>Strong problem solving, logical implementation skills</w:t>
      </w:r>
      <w:r w:rsidR="0064438C">
        <w:rPr>
          <w:bCs/>
          <w:szCs w:val="24"/>
        </w:rPr>
        <w:t>.</w:t>
      </w:r>
    </w:p>
    <w:p w:rsidR="004826B0" w:rsidRPr="00EC7884" w:rsidRDefault="004826B0" w:rsidP="004826B0">
      <w:pPr>
        <w:pStyle w:val="BodyText"/>
        <w:widowControl w:val="0"/>
        <w:spacing w:before="43" w:after="43" w:line="276" w:lineRule="auto"/>
        <w:ind w:left="720"/>
        <w:rPr>
          <w:bCs/>
          <w:szCs w:val="24"/>
        </w:rPr>
      </w:pPr>
    </w:p>
    <w:tbl>
      <w:tblPr>
        <w:tblpPr w:leftFromText="180" w:rightFromText="180" w:vertAnchor="text" w:tblpY="136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A0" w:firstRow="1" w:lastRow="0" w:firstColumn="1" w:lastColumn="0" w:noHBand="0" w:noVBand="0"/>
      </w:tblPr>
      <w:tblGrid>
        <w:gridCol w:w="10098"/>
      </w:tblGrid>
      <w:tr w:rsidR="00836169" w:rsidRPr="00AF4FE2" w:rsidTr="0042337B">
        <w:trPr>
          <w:trHeight w:val="272"/>
        </w:trPr>
        <w:tc>
          <w:tcPr>
            <w:tcW w:w="10098" w:type="dxa"/>
            <w:shd w:val="clear" w:color="auto" w:fill="E6E6E6"/>
            <w:vAlign w:val="bottom"/>
          </w:tcPr>
          <w:p w:rsidR="00836169" w:rsidRPr="00AF4FE2" w:rsidRDefault="00836169" w:rsidP="00587195">
            <w:pPr>
              <w:rPr>
                <w:rFonts w:cs="Arial"/>
                <w:b/>
                <w:bCs w:val="0"/>
                <w:sz w:val="22"/>
                <w:szCs w:val="22"/>
              </w:rPr>
            </w:pPr>
            <w:r w:rsidRPr="00AF4FE2">
              <w:rPr>
                <w:rFonts w:cs="Arial"/>
                <w:b/>
                <w:color w:val="333399"/>
              </w:rPr>
              <w:t>TECHNICAL SKILLS</w:t>
            </w:r>
          </w:p>
        </w:tc>
      </w:tr>
    </w:tbl>
    <w:p w:rsidR="00F101EC" w:rsidRPr="00AF4FE2" w:rsidRDefault="00F101EC" w:rsidP="00F101EC">
      <w:pPr>
        <w:jc w:val="both"/>
        <w:rPr>
          <w:rFonts w:cs="Arial"/>
        </w:rPr>
      </w:pPr>
    </w:p>
    <w:tbl>
      <w:tblPr>
        <w:tblW w:w="10193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795"/>
        <w:gridCol w:w="7398"/>
      </w:tblGrid>
      <w:tr w:rsidR="00F101EC" w:rsidRPr="00AF4FE2" w:rsidTr="00DC616A">
        <w:trPr>
          <w:trHeight w:val="330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101EC" w:rsidRPr="00AF4FE2" w:rsidRDefault="00890EF2" w:rsidP="00873C90">
            <w:pPr>
              <w:snapToGrid w:val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Technologies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1EC" w:rsidRPr="00AF4FE2" w:rsidRDefault="0062745F" w:rsidP="003F7B09">
            <w:pPr>
              <w:widowControl w:val="0"/>
              <w:suppressAutoHyphens w:val="0"/>
              <w:spacing w:before="120"/>
              <w:jc w:val="both"/>
              <w:rPr>
                <w:rFonts w:cs="Arial"/>
              </w:rPr>
            </w:pPr>
            <w:r>
              <w:rPr>
                <w:rFonts w:ascii="Tahoma" w:hAnsi="Tahoma" w:cs="Tahoma"/>
                <w:color w:val="000000"/>
              </w:rPr>
              <w:t>Mean stack</w:t>
            </w:r>
          </w:p>
        </w:tc>
      </w:tr>
      <w:tr w:rsidR="00733928" w:rsidRPr="00AF4FE2" w:rsidTr="00DC616A">
        <w:trPr>
          <w:trHeight w:val="330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3928" w:rsidRPr="006137B9" w:rsidRDefault="00C269A3" w:rsidP="00873C90">
            <w:pPr>
              <w:snapToGrid w:val="0"/>
              <w:jc w:val="both"/>
              <w:rPr>
                <w:rFonts w:cs="Arial"/>
                <w:b/>
              </w:rPr>
            </w:pPr>
            <w:r w:rsidRPr="006137B9">
              <w:rPr>
                <w:rFonts w:cs="Arial"/>
                <w:b/>
                <w:color w:val="000000"/>
              </w:rPr>
              <w:t>Framework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928" w:rsidRPr="00AF4FE2" w:rsidRDefault="0064438C" w:rsidP="00AD42F1">
            <w:pPr>
              <w:jc w:val="both"/>
              <w:rPr>
                <w:rFonts w:cs="Arial"/>
              </w:rPr>
            </w:pPr>
            <w:r>
              <w:rPr>
                <w:rFonts w:ascii="Tahoma" w:hAnsi="Tahoma" w:cs="Tahoma"/>
                <w:color w:val="000000"/>
              </w:rPr>
              <w:t>nodeJS,Reactjs,Angular7</w:t>
            </w:r>
          </w:p>
        </w:tc>
      </w:tr>
      <w:tr w:rsidR="002A23D7" w:rsidRPr="00AF4FE2" w:rsidTr="00DC616A">
        <w:trPr>
          <w:trHeight w:val="330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23D7" w:rsidRDefault="004D0BB7" w:rsidP="00873C90">
            <w:pPr>
              <w:snapToGrid w:val="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Web Technologies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3D7" w:rsidRDefault="008D0E60" w:rsidP="0064438C">
            <w:pPr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HTML</w:t>
            </w:r>
            <w:r w:rsidR="0064438C">
              <w:rPr>
                <w:rFonts w:ascii="Tahoma" w:hAnsi="Tahoma" w:cs="Tahoma"/>
                <w:color w:val="000000"/>
              </w:rPr>
              <w:t>,</w:t>
            </w:r>
            <w:r>
              <w:rPr>
                <w:rFonts w:ascii="Tahoma" w:hAnsi="Tahoma" w:cs="Tahoma"/>
                <w:color w:val="000000"/>
              </w:rPr>
              <w:t>JavaScript, JQUERY, CSS</w:t>
            </w:r>
          </w:p>
        </w:tc>
      </w:tr>
      <w:tr w:rsidR="00F101EC" w:rsidRPr="00AF4FE2" w:rsidTr="00DC616A">
        <w:trPr>
          <w:trHeight w:val="76"/>
        </w:trPr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 w:rsidR="00F101EC" w:rsidRPr="00AF4FE2" w:rsidRDefault="00F101EC" w:rsidP="00873C90">
            <w:pPr>
              <w:snapToGrid w:val="0"/>
              <w:jc w:val="both"/>
              <w:rPr>
                <w:rFonts w:cs="Arial"/>
                <w:b/>
              </w:rPr>
            </w:pPr>
            <w:r w:rsidRPr="00AF4FE2">
              <w:rPr>
                <w:rFonts w:cs="Arial"/>
                <w:b/>
              </w:rPr>
              <w:t>Operating Systems</w:t>
            </w:r>
          </w:p>
        </w:tc>
        <w:tc>
          <w:tcPr>
            <w:tcW w:w="7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1EC" w:rsidRPr="00AF4FE2" w:rsidRDefault="0037147D" w:rsidP="0064438C">
            <w:pPr>
              <w:jc w:val="both"/>
              <w:rPr>
                <w:rFonts w:cs="Arial"/>
              </w:rPr>
            </w:pPr>
            <w:r>
              <w:rPr>
                <w:rFonts w:ascii="Tahoma" w:hAnsi="Tahoma" w:cs="Tahoma"/>
                <w:color w:val="000000"/>
              </w:rPr>
              <w:t>Windows</w:t>
            </w:r>
          </w:p>
        </w:tc>
      </w:tr>
      <w:tr w:rsidR="00645795" w:rsidRPr="00AF4FE2" w:rsidTr="0064438C">
        <w:trPr>
          <w:trHeight w:val="233"/>
        </w:trPr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 w:rsidR="00645795" w:rsidRPr="00AF4FE2" w:rsidRDefault="00645795" w:rsidP="00873C90">
            <w:pPr>
              <w:snapToGrid w:val="0"/>
              <w:jc w:val="both"/>
              <w:rPr>
                <w:rFonts w:cs="Arial"/>
                <w:b/>
              </w:rPr>
            </w:pPr>
            <w:r w:rsidRPr="00AF4FE2">
              <w:rPr>
                <w:rFonts w:cs="Arial"/>
                <w:b/>
              </w:rPr>
              <w:t>Development Tools</w:t>
            </w:r>
          </w:p>
        </w:tc>
        <w:tc>
          <w:tcPr>
            <w:tcW w:w="7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795" w:rsidRPr="00AF4FE2" w:rsidRDefault="0064438C" w:rsidP="00E0367F">
            <w:pPr>
              <w:jc w:val="both"/>
              <w:rPr>
                <w:rFonts w:cs="Arial"/>
              </w:rPr>
            </w:pPr>
            <w:r>
              <w:rPr>
                <w:rFonts w:ascii="Tahoma" w:hAnsi="Tahoma" w:cs="Tahoma"/>
                <w:bCs w:val="0"/>
                <w:color w:val="000000"/>
              </w:rPr>
              <w:t>VS code</w:t>
            </w:r>
          </w:p>
        </w:tc>
      </w:tr>
      <w:tr w:rsidR="002128BE" w:rsidRPr="00AF4FE2" w:rsidTr="00DC616A">
        <w:trPr>
          <w:trHeight w:val="92"/>
        </w:trPr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 w:rsidR="002128BE" w:rsidRPr="00DC616A" w:rsidRDefault="00C533A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Datab</w:t>
            </w:r>
            <w:r w:rsidR="002128BE">
              <w:rPr>
                <w:rFonts w:cs="Arial"/>
                <w:b/>
                <w:color w:val="000000"/>
              </w:rPr>
              <w:t>ase</w:t>
            </w:r>
          </w:p>
        </w:tc>
        <w:tc>
          <w:tcPr>
            <w:tcW w:w="7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BE" w:rsidRPr="00DC616A" w:rsidRDefault="0062745F">
            <w:pPr>
              <w:rPr>
                <w:rFonts w:cs="Arial"/>
                <w:bCs w:val="0"/>
                <w:color w:val="000000"/>
              </w:rPr>
            </w:pPr>
            <w:r>
              <w:rPr>
                <w:rFonts w:cs="Arial"/>
                <w:bCs w:val="0"/>
                <w:color w:val="000000"/>
              </w:rPr>
              <w:t>mongo DB</w:t>
            </w:r>
          </w:p>
        </w:tc>
      </w:tr>
    </w:tbl>
    <w:p w:rsidR="00690524" w:rsidRPr="00AF4FE2" w:rsidRDefault="00690524" w:rsidP="0042337B">
      <w:pPr>
        <w:jc w:val="both"/>
        <w:rPr>
          <w:rFonts w:cs="Arial"/>
        </w:rPr>
      </w:pPr>
    </w:p>
    <w:p w:rsidR="00690524" w:rsidRPr="00AF4FE2" w:rsidRDefault="00690524" w:rsidP="0042337B">
      <w:pPr>
        <w:jc w:val="both"/>
        <w:rPr>
          <w:rFonts w:cs="Arial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A0" w:firstRow="1" w:lastRow="0" w:firstColumn="1" w:lastColumn="0" w:noHBand="0" w:noVBand="0"/>
      </w:tblPr>
      <w:tblGrid>
        <w:gridCol w:w="10098"/>
      </w:tblGrid>
      <w:tr w:rsidR="00690524" w:rsidRPr="00AF4FE2" w:rsidTr="004B311D">
        <w:trPr>
          <w:trHeight w:val="305"/>
        </w:trPr>
        <w:tc>
          <w:tcPr>
            <w:tcW w:w="10098" w:type="dxa"/>
            <w:shd w:val="clear" w:color="auto" w:fill="E6E6E6"/>
            <w:vAlign w:val="bottom"/>
          </w:tcPr>
          <w:p w:rsidR="00690524" w:rsidRPr="00AF4FE2" w:rsidRDefault="00690524" w:rsidP="004B311D">
            <w:pPr>
              <w:rPr>
                <w:rFonts w:cs="Arial"/>
                <w:b/>
                <w:bCs w:val="0"/>
              </w:rPr>
            </w:pPr>
            <w:r w:rsidRPr="00AF4FE2">
              <w:rPr>
                <w:rFonts w:cs="Arial"/>
                <w:b/>
                <w:color w:val="333399"/>
              </w:rPr>
              <w:t>EDUCATION</w:t>
            </w:r>
          </w:p>
        </w:tc>
      </w:tr>
    </w:tbl>
    <w:p w:rsidR="00690524" w:rsidRPr="00AF4FE2" w:rsidRDefault="00690524" w:rsidP="00690524">
      <w:pPr>
        <w:rPr>
          <w:rFonts w:cs="Arial"/>
        </w:rPr>
      </w:pPr>
    </w:p>
    <w:p w:rsidR="00690524" w:rsidRDefault="0007461D" w:rsidP="00690524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Bachelor of Engineering in Information Technology.</w:t>
      </w:r>
    </w:p>
    <w:p w:rsidR="00115152" w:rsidRPr="00AF4FE2" w:rsidRDefault="00115152">
      <w:pPr>
        <w:suppressAutoHyphens w:val="0"/>
        <w:spacing w:after="200" w:line="276" w:lineRule="auto"/>
        <w:rPr>
          <w:rFonts w:cs="Arial"/>
          <w:b/>
        </w:rPr>
      </w:pPr>
    </w:p>
    <w:p w:rsidR="00233991" w:rsidRPr="00AF4FE2" w:rsidRDefault="00233991" w:rsidP="002339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cs="Arial"/>
          <w:b/>
          <w:color w:val="333399"/>
        </w:rPr>
      </w:pPr>
      <w:r w:rsidRPr="00AF4FE2">
        <w:rPr>
          <w:rFonts w:cs="Arial"/>
          <w:b/>
          <w:color w:val="333399"/>
        </w:rPr>
        <w:t>PROFESSIONAL EXPERIENCE:</w:t>
      </w:r>
    </w:p>
    <w:p w:rsidR="001138D4" w:rsidRDefault="001138D4" w:rsidP="001138D4">
      <w:pPr>
        <w:jc w:val="both"/>
        <w:rPr>
          <w:rFonts w:cs="Arial"/>
          <w:b/>
        </w:rPr>
      </w:pPr>
    </w:p>
    <w:p w:rsidR="00E9103C" w:rsidRDefault="00DA2E24" w:rsidP="00E9103C">
      <w:pPr>
        <w:jc w:val="both"/>
        <w:rPr>
          <w:rFonts w:cs="Arial"/>
          <w:b/>
        </w:rPr>
      </w:pPr>
      <w:r>
        <w:rPr>
          <w:rFonts w:cs="Arial"/>
          <w:b/>
        </w:rPr>
        <w:t>Diaspark Infotech</w:t>
      </w:r>
      <w:r w:rsidR="00E9103C">
        <w:rPr>
          <w:rFonts w:cs="Arial"/>
          <w:b/>
        </w:rPr>
        <w:t xml:space="preserve"> Pvt Ltd.</w:t>
      </w:r>
    </w:p>
    <w:p w:rsidR="00507368" w:rsidRDefault="00507368" w:rsidP="00E9103C">
      <w:pPr>
        <w:jc w:val="both"/>
        <w:rPr>
          <w:rFonts w:cs="Arial"/>
          <w:b/>
        </w:rPr>
      </w:pPr>
    </w:p>
    <w:p w:rsidR="00FA3480" w:rsidRPr="00AF4FE2" w:rsidRDefault="00FA3480" w:rsidP="00FA3480">
      <w:pPr>
        <w:jc w:val="both"/>
        <w:rPr>
          <w:rFonts w:cs="Arial"/>
          <w:b/>
        </w:rPr>
      </w:pPr>
      <w:r>
        <w:rPr>
          <w:rFonts w:cs="Arial"/>
          <w:b/>
        </w:rPr>
        <w:t>Application:</w:t>
      </w:r>
      <w:r w:rsidR="0007461D">
        <w:rPr>
          <w:rFonts w:cs="Arial"/>
          <w:b/>
        </w:rPr>
        <w:t xml:space="preserve"> Peck Brothers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07461D">
        <w:rPr>
          <w:rFonts w:cs="Arial"/>
          <w:b/>
        </w:rPr>
        <w:t xml:space="preserve">                         Dec</w:t>
      </w:r>
      <w:r>
        <w:rPr>
          <w:rFonts w:cs="Arial"/>
          <w:b/>
        </w:rPr>
        <w:t xml:space="preserve"> 1</w:t>
      </w:r>
      <w:r w:rsidR="00465D71">
        <w:rPr>
          <w:rFonts w:cs="Arial"/>
          <w:b/>
        </w:rPr>
        <w:t>9</w:t>
      </w:r>
      <w:r w:rsidR="006B4C57">
        <w:rPr>
          <w:rFonts w:cs="Arial"/>
          <w:b/>
        </w:rPr>
        <w:t xml:space="preserve"> </w:t>
      </w:r>
      <w:r>
        <w:rPr>
          <w:rFonts w:cs="Arial"/>
          <w:b/>
        </w:rPr>
        <w:t xml:space="preserve">– </w:t>
      </w:r>
      <w:r w:rsidR="00B745B6">
        <w:rPr>
          <w:rFonts w:cs="Arial"/>
          <w:b/>
        </w:rPr>
        <w:t>Till Now</w:t>
      </w:r>
    </w:p>
    <w:p w:rsidR="00FA3480" w:rsidRDefault="00FA3480" w:rsidP="00FA3480">
      <w:pPr>
        <w:jc w:val="both"/>
        <w:rPr>
          <w:rFonts w:cs="Arial"/>
          <w:b/>
        </w:rPr>
      </w:pPr>
      <w:r w:rsidRPr="00AF4FE2">
        <w:rPr>
          <w:rFonts w:cs="Arial"/>
          <w:b/>
        </w:rPr>
        <w:t xml:space="preserve">Client: </w:t>
      </w:r>
      <w:r w:rsidR="00724A2D">
        <w:rPr>
          <w:rFonts w:cs="Arial"/>
          <w:b/>
        </w:rPr>
        <w:t>Peck Brothers</w:t>
      </w:r>
    </w:p>
    <w:p w:rsidR="00FA3480" w:rsidRDefault="00997351" w:rsidP="00997351">
      <w:pPr>
        <w:tabs>
          <w:tab w:val="left" w:pos="8565"/>
        </w:tabs>
        <w:jc w:val="both"/>
        <w:rPr>
          <w:rFonts w:cs="Arial"/>
          <w:b/>
        </w:rPr>
      </w:pPr>
      <w:r>
        <w:rPr>
          <w:rFonts w:cs="Arial"/>
          <w:b/>
        </w:rPr>
        <w:tab/>
      </w:r>
    </w:p>
    <w:p w:rsidR="0062745F" w:rsidRDefault="0062745F" w:rsidP="00E9103C">
      <w:pPr>
        <w:jc w:val="both"/>
        <w:rPr>
          <w:rFonts w:cs="Arial"/>
          <w:b/>
        </w:rPr>
      </w:pPr>
    </w:p>
    <w:p w:rsidR="0007461D" w:rsidRDefault="00724A2D" w:rsidP="00E9103C">
      <w:pPr>
        <w:jc w:val="both"/>
        <w:rPr>
          <w:rFonts w:cs="Arial"/>
          <w:b/>
        </w:rPr>
      </w:pPr>
      <w:r>
        <w:rPr>
          <w:rFonts w:cs="Arial"/>
          <w:b/>
        </w:rPr>
        <w:t xml:space="preserve">Technology </w:t>
      </w:r>
      <w:r w:rsidR="0062745F">
        <w:rPr>
          <w:rFonts w:cs="Arial"/>
          <w:b/>
        </w:rPr>
        <w:t>Used:</w:t>
      </w:r>
      <w:r>
        <w:rPr>
          <w:rFonts w:cs="Arial"/>
          <w:b/>
        </w:rPr>
        <w:t xml:space="preserve"> </w:t>
      </w:r>
      <w:r w:rsidR="0062745F" w:rsidRPr="00724A2D">
        <w:rPr>
          <w:rFonts w:cs="Arial"/>
        </w:rPr>
        <w:t>ReactJs</w:t>
      </w:r>
      <w:r w:rsidR="00906DA2">
        <w:rPr>
          <w:rFonts w:cs="Arial"/>
        </w:rPr>
        <w:t xml:space="preserve"> </w:t>
      </w:r>
      <w:r w:rsidR="0062745F" w:rsidRPr="00724A2D">
        <w:rPr>
          <w:rFonts w:cs="Arial"/>
        </w:rPr>
        <w:t>,</w:t>
      </w:r>
      <w:r w:rsidRPr="00724A2D">
        <w:rPr>
          <w:rFonts w:cs="Arial"/>
        </w:rPr>
        <w:t xml:space="preserve"> </w:t>
      </w:r>
      <w:r w:rsidR="0062745F" w:rsidRPr="00724A2D">
        <w:rPr>
          <w:rFonts w:cs="Arial"/>
        </w:rPr>
        <w:t>SharePoint</w:t>
      </w:r>
      <w:r w:rsidRPr="00724A2D">
        <w:rPr>
          <w:rFonts w:cs="Arial"/>
        </w:rPr>
        <w:t xml:space="preserve"> Online</w:t>
      </w:r>
      <w:r>
        <w:rPr>
          <w:rFonts w:cs="Arial"/>
          <w:b/>
        </w:rPr>
        <w:t>.</w:t>
      </w:r>
    </w:p>
    <w:p w:rsidR="00724A2D" w:rsidRDefault="00724A2D" w:rsidP="00E9103C">
      <w:pPr>
        <w:jc w:val="both"/>
        <w:rPr>
          <w:rFonts w:cs="Arial"/>
          <w:b/>
        </w:rPr>
      </w:pPr>
    </w:p>
    <w:p w:rsidR="00724A2D" w:rsidRDefault="00724A2D" w:rsidP="00E9103C">
      <w:pPr>
        <w:jc w:val="both"/>
        <w:rPr>
          <w:rFonts w:cs="Arial"/>
          <w:b/>
        </w:rPr>
      </w:pPr>
      <w:r>
        <w:rPr>
          <w:rFonts w:cs="Arial"/>
          <w:b/>
        </w:rPr>
        <w:t xml:space="preserve">Description: </w:t>
      </w:r>
    </w:p>
    <w:p w:rsidR="00724A2D" w:rsidRDefault="00724A2D" w:rsidP="00E9103C">
      <w:pPr>
        <w:jc w:val="both"/>
        <w:rPr>
          <w:rFonts w:cs="Arial"/>
          <w:b/>
        </w:rPr>
      </w:pPr>
    </w:p>
    <w:p w:rsidR="00724A2D" w:rsidRPr="00724A2D" w:rsidRDefault="00724A2D" w:rsidP="00E9103C">
      <w:pPr>
        <w:jc w:val="both"/>
        <w:rPr>
          <w:rFonts w:cs="Arial"/>
        </w:rPr>
      </w:pPr>
      <w:r>
        <w:rPr>
          <w:rFonts w:cs="Arial"/>
        </w:rPr>
        <w:t xml:space="preserve">In Peck </w:t>
      </w:r>
      <w:r w:rsidR="007C5207">
        <w:rPr>
          <w:rFonts w:cs="Arial"/>
        </w:rPr>
        <w:t xml:space="preserve">Brother, It’s an out of the box SharePoint online </w:t>
      </w:r>
      <w:r w:rsidR="00A96A40">
        <w:rPr>
          <w:rFonts w:cs="Arial"/>
        </w:rPr>
        <w:t>portal,</w:t>
      </w:r>
      <w:r w:rsidR="007C5207">
        <w:rPr>
          <w:rFonts w:cs="Arial"/>
        </w:rPr>
        <w:t xml:space="preserve"> In that we need to customize the Home page, </w:t>
      </w:r>
      <w:bookmarkStart w:id="0" w:name="_GoBack"/>
      <w:bookmarkEnd w:id="0"/>
      <w:r w:rsidR="00A96A40">
        <w:rPr>
          <w:rFonts w:cs="Arial"/>
        </w:rPr>
        <w:t>so</w:t>
      </w:r>
      <w:r w:rsidR="007C5207">
        <w:rPr>
          <w:rFonts w:cs="Arial"/>
        </w:rPr>
        <w:t xml:space="preserve"> we are using ReactJs for customization as per the different requirements of </w:t>
      </w:r>
      <w:r w:rsidR="00A96A40">
        <w:rPr>
          <w:rFonts w:cs="Arial"/>
        </w:rPr>
        <w:t>client.</w:t>
      </w:r>
      <w:r w:rsidR="007C5207">
        <w:rPr>
          <w:rFonts w:cs="Arial"/>
        </w:rPr>
        <w:t xml:space="preserve">  </w:t>
      </w:r>
    </w:p>
    <w:p w:rsidR="00873765" w:rsidRDefault="00873765" w:rsidP="00873765">
      <w:pPr>
        <w:jc w:val="both"/>
        <w:rPr>
          <w:rFonts w:cs="Arial"/>
          <w:b/>
        </w:rPr>
      </w:pPr>
    </w:p>
    <w:p w:rsidR="00873765" w:rsidRDefault="00873765" w:rsidP="00873765">
      <w:pPr>
        <w:jc w:val="both"/>
        <w:rPr>
          <w:rFonts w:cs="Arial"/>
          <w:b/>
        </w:rPr>
      </w:pPr>
      <w:r w:rsidRPr="00AF4FE2">
        <w:rPr>
          <w:rFonts w:cs="Arial"/>
          <w:b/>
        </w:rPr>
        <w:t>Responsibilities:</w:t>
      </w:r>
    </w:p>
    <w:p w:rsidR="00F22E9C" w:rsidRPr="00AF4FE2" w:rsidRDefault="00F22E9C" w:rsidP="00873765">
      <w:pPr>
        <w:jc w:val="both"/>
        <w:rPr>
          <w:rFonts w:cs="Arial"/>
          <w:b/>
        </w:rPr>
      </w:pPr>
    </w:p>
    <w:p w:rsidR="00A63AC4" w:rsidRDefault="00A63AC4" w:rsidP="00873765">
      <w:pPr>
        <w:pStyle w:val="ListParagraph"/>
        <w:numPr>
          <w:ilvl w:val="0"/>
          <w:numId w:val="11"/>
        </w:numPr>
        <w:suppressAutoHyphens w:val="0"/>
        <w:spacing w:line="300" w:lineRule="auto"/>
        <w:jc w:val="both"/>
        <w:rPr>
          <w:rFonts w:cs="Arial"/>
        </w:rPr>
      </w:pPr>
      <w:r>
        <w:rPr>
          <w:rFonts w:cs="Arial"/>
        </w:rPr>
        <w:t>Develop</w:t>
      </w:r>
      <w:r w:rsidR="00724A2D">
        <w:rPr>
          <w:rFonts w:cs="Arial"/>
        </w:rPr>
        <w:t xml:space="preserve"> Welcome </w:t>
      </w:r>
      <w:r w:rsidR="0062745F">
        <w:rPr>
          <w:rFonts w:cs="Arial"/>
        </w:rPr>
        <w:t>Message,</w:t>
      </w:r>
      <w:r w:rsidR="00724A2D">
        <w:rPr>
          <w:rFonts w:cs="Arial"/>
        </w:rPr>
        <w:t xml:space="preserve"> Birthday </w:t>
      </w:r>
      <w:r w:rsidR="0062745F">
        <w:rPr>
          <w:rFonts w:cs="Arial"/>
        </w:rPr>
        <w:t>Wishes web parts.</w:t>
      </w:r>
    </w:p>
    <w:p w:rsidR="00662A6B" w:rsidRPr="00AA5098" w:rsidRDefault="00724A2D" w:rsidP="00873765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 w:val="0"/>
          <w:color w:val="000000"/>
        </w:rPr>
      </w:pPr>
      <w:r>
        <w:t>Deploy them in Client Environment</w:t>
      </w:r>
      <w:r w:rsidR="0087013F">
        <w:t>.</w:t>
      </w:r>
    </w:p>
    <w:p w:rsidR="00A27DE0" w:rsidRPr="00A27DE0" w:rsidRDefault="00A27DE0" w:rsidP="00E9103C">
      <w:pPr>
        <w:jc w:val="both"/>
        <w:rPr>
          <w:rFonts w:ascii="Tahoma" w:hAnsi="Tahoma" w:cs="Tahoma"/>
          <w:bCs w:val="0"/>
          <w:color w:val="000000"/>
        </w:rPr>
      </w:pPr>
    </w:p>
    <w:p w:rsidR="00FA3480" w:rsidRDefault="00FA3480" w:rsidP="00E9103C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62745F" w:rsidRDefault="0062745F" w:rsidP="00507368">
      <w:pPr>
        <w:jc w:val="both"/>
        <w:rPr>
          <w:rFonts w:cs="Arial"/>
          <w:b/>
        </w:rPr>
      </w:pPr>
    </w:p>
    <w:p w:rsidR="00507368" w:rsidRPr="00AF4FE2" w:rsidRDefault="00507368" w:rsidP="00507368">
      <w:pPr>
        <w:jc w:val="both"/>
        <w:rPr>
          <w:rFonts w:cs="Arial"/>
          <w:b/>
        </w:rPr>
      </w:pPr>
      <w:r>
        <w:rPr>
          <w:rFonts w:cs="Arial"/>
          <w:b/>
        </w:rPr>
        <w:t>Application:</w:t>
      </w:r>
      <w:r w:rsidR="0062745F">
        <w:rPr>
          <w:rFonts w:cs="Arial"/>
          <w:b/>
        </w:rPr>
        <w:t xml:space="preserve"> Medical Insurance Corporation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BF5B13">
        <w:rPr>
          <w:rFonts w:cs="Arial"/>
          <w:b/>
        </w:rPr>
        <w:t xml:space="preserve">           </w:t>
      </w:r>
      <w:r w:rsidR="0062745F">
        <w:rPr>
          <w:rFonts w:cs="Arial"/>
          <w:b/>
        </w:rPr>
        <w:t>August 19</w:t>
      </w:r>
      <w:r w:rsidR="004D0B8B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="004D0B8B">
        <w:rPr>
          <w:rFonts w:cs="Arial"/>
          <w:b/>
        </w:rPr>
        <w:t xml:space="preserve"> </w:t>
      </w:r>
      <w:r w:rsidR="0062745F">
        <w:rPr>
          <w:rFonts w:cs="Arial"/>
          <w:b/>
        </w:rPr>
        <w:t>Nov 19</w:t>
      </w:r>
    </w:p>
    <w:p w:rsidR="00507368" w:rsidRDefault="00507368" w:rsidP="00E9103C">
      <w:pPr>
        <w:jc w:val="both"/>
        <w:rPr>
          <w:rFonts w:cs="Arial"/>
          <w:b/>
        </w:rPr>
      </w:pPr>
    </w:p>
    <w:p w:rsidR="0062745F" w:rsidRDefault="0062745F" w:rsidP="004348BE">
      <w:pPr>
        <w:jc w:val="both"/>
        <w:rPr>
          <w:rFonts w:ascii="Tahoma" w:hAnsi="Tahoma" w:cs="Tahoma"/>
          <w:bCs w:val="0"/>
          <w:color w:val="000000"/>
        </w:rPr>
      </w:pPr>
      <w:r>
        <w:rPr>
          <w:rFonts w:ascii="Tahoma" w:hAnsi="Tahoma" w:cs="Tahoma"/>
          <w:b/>
          <w:bCs w:val="0"/>
          <w:color w:val="000000"/>
        </w:rPr>
        <w:t xml:space="preserve">Technology </w:t>
      </w:r>
      <w:r w:rsidR="00F22E9C">
        <w:rPr>
          <w:rFonts w:ascii="Tahoma" w:hAnsi="Tahoma" w:cs="Tahoma"/>
          <w:b/>
          <w:bCs w:val="0"/>
          <w:color w:val="000000"/>
        </w:rPr>
        <w:t>Used:</w:t>
      </w:r>
      <w:r>
        <w:rPr>
          <w:rFonts w:ascii="Tahoma" w:hAnsi="Tahoma" w:cs="Tahoma"/>
          <w:b/>
          <w:bCs w:val="0"/>
          <w:color w:val="000000"/>
        </w:rPr>
        <w:t xml:space="preserve"> </w:t>
      </w:r>
      <w:r w:rsidR="00F22E9C">
        <w:rPr>
          <w:rFonts w:ascii="Tahoma" w:hAnsi="Tahoma" w:cs="Tahoma"/>
          <w:bCs w:val="0"/>
          <w:color w:val="000000"/>
        </w:rPr>
        <w:t>Angular</w:t>
      </w:r>
      <w:r>
        <w:rPr>
          <w:rFonts w:ascii="Tahoma" w:hAnsi="Tahoma" w:cs="Tahoma"/>
          <w:bCs w:val="0"/>
          <w:color w:val="000000"/>
        </w:rPr>
        <w:t>7 , nodejs ,Express.</w:t>
      </w:r>
    </w:p>
    <w:p w:rsidR="00F22E9C" w:rsidRDefault="00F22E9C" w:rsidP="004348BE">
      <w:pPr>
        <w:jc w:val="both"/>
        <w:rPr>
          <w:rFonts w:ascii="Tahoma" w:hAnsi="Tahoma" w:cs="Tahoma"/>
          <w:bCs w:val="0"/>
          <w:color w:val="000000"/>
        </w:rPr>
      </w:pPr>
    </w:p>
    <w:p w:rsidR="0062745F" w:rsidRDefault="0062745F" w:rsidP="004348BE">
      <w:pPr>
        <w:jc w:val="both"/>
        <w:rPr>
          <w:rFonts w:ascii="Tahoma" w:hAnsi="Tahoma" w:cs="Tahoma"/>
          <w:bCs w:val="0"/>
          <w:color w:val="000000"/>
        </w:rPr>
      </w:pPr>
      <w:r>
        <w:rPr>
          <w:rFonts w:ascii="Tahoma" w:hAnsi="Tahoma" w:cs="Tahoma"/>
          <w:b/>
          <w:bCs w:val="0"/>
          <w:color w:val="000000"/>
        </w:rPr>
        <w:t xml:space="preserve">Web Technology </w:t>
      </w:r>
      <w:r w:rsidR="00F22E9C">
        <w:rPr>
          <w:rFonts w:ascii="Tahoma" w:hAnsi="Tahoma" w:cs="Tahoma"/>
          <w:b/>
          <w:bCs w:val="0"/>
          <w:color w:val="000000"/>
        </w:rPr>
        <w:t>Used:</w:t>
      </w:r>
      <w:r>
        <w:rPr>
          <w:rFonts w:ascii="Tahoma" w:hAnsi="Tahoma" w:cs="Tahoma"/>
          <w:b/>
          <w:bCs w:val="0"/>
          <w:color w:val="000000"/>
        </w:rPr>
        <w:t xml:space="preserve"> </w:t>
      </w:r>
      <w:r w:rsidR="00A96A40">
        <w:rPr>
          <w:rFonts w:ascii="Tahoma" w:hAnsi="Tahoma" w:cs="Tahoma"/>
          <w:bCs w:val="0"/>
          <w:color w:val="000000"/>
        </w:rPr>
        <w:t>HTML,</w:t>
      </w:r>
      <w:r>
        <w:rPr>
          <w:rFonts w:ascii="Tahoma" w:hAnsi="Tahoma" w:cs="Tahoma"/>
          <w:bCs w:val="0"/>
          <w:color w:val="000000"/>
        </w:rPr>
        <w:t xml:space="preserve"> </w:t>
      </w:r>
      <w:r w:rsidR="00A96A40">
        <w:rPr>
          <w:rFonts w:ascii="Tahoma" w:hAnsi="Tahoma" w:cs="Tahoma"/>
          <w:bCs w:val="0"/>
          <w:color w:val="000000"/>
        </w:rPr>
        <w:t>CSS,</w:t>
      </w:r>
      <w:r>
        <w:rPr>
          <w:rFonts w:ascii="Tahoma" w:hAnsi="Tahoma" w:cs="Tahoma"/>
          <w:bCs w:val="0"/>
          <w:color w:val="000000"/>
        </w:rPr>
        <w:t xml:space="preserve"> Bootstrap.  </w:t>
      </w:r>
    </w:p>
    <w:p w:rsidR="00906DA2" w:rsidRPr="00906DA2" w:rsidRDefault="00906DA2" w:rsidP="00906DA2">
      <w:pPr>
        <w:jc w:val="both"/>
        <w:rPr>
          <w:rFonts w:ascii="Tahoma" w:hAnsi="Tahoma" w:cs="Tahoma"/>
          <w:bCs w:val="0"/>
          <w:color w:val="000000"/>
        </w:rPr>
      </w:pPr>
    </w:p>
    <w:p w:rsidR="0062745F" w:rsidRDefault="00906DA2" w:rsidP="00906DA2">
      <w:pPr>
        <w:jc w:val="both"/>
        <w:rPr>
          <w:rFonts w:ascii="Tahoma" w:hAnsi="Tahoma" w:cs="Tahoma"/>
          <w:bCs w:val="0"/>
          <w:color w:val="000000"/>
        </w:rPr>
      </w:pPr>
      <w:r>
        <w:rPr>
          <w:rFonts w:ascii="Tahoma" w:hAnsi="Tahoma" w:cs="Tahoma"/>
          <w:bCs w:val="0"/>
          <w:color w:val="000000"/>
        </w:rPr>
        <w:t xml:space="preserve">In </w:t>
      </w:r>
      <w:r w:rsidRPr="00906DA2">
        <w:rPr>
          <w:rFonts w:ascii="Tahoma" w:hAnsi="Tahoma" w:cs="Tahoma"/>
          <w:bCs w:val="0"/>
          <w:color w:val="000000"/>
        </w:rPr>
        <w:t>Medic</w:t>
      </w:r>
      <w:r>
        <w:rPr>
          <w:rFonts w:ascii="Tahoma" w:hAnsi="Tahoma" w:cs="Tahoma"/>
          <w:bCs w:val="0"/>
          <w:color w:val="000000"/>
        </w:rPr>
        <w:t>al Insurance Corporation (IMIC),</w:t>
      </w:r>
      <w:r w:rsidRPr="00906DA2">
        <w:rPr>
          <w:rFonts w:ascii="Tahoma" w:hAnsi="Tahoma" w:cs="Tahoma"/>
          <w:bCs w:val="0"/>
          <w:color w:val="000000"/>
        </w:rPr>
        <w:t xml:space="preserve"> </w:t>
      </w:r>
      <w:r w:rsidR="00A96A40" w:rsidRPr="00906DA2">
        <w:rPr>
          <w:rFonts w:ascii="Tahoma" w:hAnsi="Tahoma" w:cs="Tahoma"/>
          <w:bCs w:val="0"/>
          <w:color w:val="000000"/>
        </w:rPr>
        <w:t>there</w:t>
      </w:r>
      <w:r w:rsidRPr="00906DA2">
        <w:rPr>
          <w:rFonts w:ascii="Tahoma" w:hAnsi="Tahoma" w:cs="Tahoma"/>
          <w:bCs w:val="0"/>
          <w:color w:val="000000"/>
        </w:rPr>
        <w:t xml:space="preserve"> are three stakeholders of this system: The</w:t>
      </w:r>
      <w:r w:rsidR="009F3C50">
        <w:rPr>
          <w:rFonts w:ascii="Tahoma" w:hAnsi="Tahoma" w:cs="Tahoma"/>
          <w:bCs w:val="0"/>
          <w:color w:val="000000"/>
        </w:rPr>
        <w:t xml:space="preserve"> </w:t>
      </w:r>
      <w:r w:rsidRPr="00906DA2">
        <w:rPr>
          <w:rFonts w:ascii="Tahoma" w:hAnsi="Tahoma" w:cs="Tahoma"/>
          <w:bCs w:val="0"/>
          <w:color w:val="000000"/>
        </w:rPr>
        <w:t>Insurance Company, Policy holder &amp; Insurance agent. The appl</w:t>
      </w:r>
      <w:r w:rsidR="00F22E9C">
        <w:rPr>
          <w:rFonts w:ascii="Tahoma" w:hAnsi="Tahoma" w:cs="Tahoma"/>
          <w:bCs w:val="0"/>
          <w:color w:val="000000"/>
        </w:rPr>
        <w:t xml:space="preserve">ication used by Policy holder &amp; </w:t>
      </w:r>
      <w:r w:rsidRPr="00906DA2">
        <w:rPr>
          <w:rFonts w:ascii="Tahoma" w:hAnsi="Tahoma" w:cs="Tahoma"/>
          <w:bCs w:val="0"/>
          <w:color w:val="000000"/>
        </w:rPr>
        <w:t>the Insurance agent will be an internet application. The ap</w:t>
      </w:r>
      <w:r w:rsidR="00F22E9C">
        <w:rPr>
          <w:rFonts w:ascii="Tahoma" w:hAnsi="Tahoma" w:cs="Tahoma"/>
          <w:bCs w:val="0"/>
          <w:color w:val="000000"/>
        </w:rPr>
        <w:t xml:space="preserve">plication used by the Insurance </w:t>
      </w:r>
      <w:r w:rsidRPr="00906DA2">
        <w:rPr>
          <w:rFonts w:ascii="Tahoma" w:hAnsi="Tahoma" w:cs="Tahoma"/>
          <w:bCs w:val="0"/>
          <w:color w:val="000000"/>
        </w:rPr>
        <w:t>Company will be backend application.</w:t>
      </w:r>
      <w:r>
        <w:rPr>
          <w:rFonts w:ascii="Tahoma" w:hAnsi="Tahoma" w:cs="Tahoma"/>
          <w:bCs w:val="0"/>
          <w:color w:val="000000"/>
        </w:rPr>
        <w:t xml:space="preserve"> </w:t>
      </w:r>
      <w:r w:rsidRPr="00906DA2">
        <w:rPr>
          <w:rFonts w:ascii="Tahoma" w:hAnsi="Tahoma" w:cs="Tahoma"/>
          <w:bCs w:val="0"/>
          <w:color w:val="000000"/>
        </w:rPr>
        <w:t>The customer can buy a medical insurance policy through an ins</w:t>
      </w:r>
      <w:r>
        <w:rPr>
          <w:rFonts w:ascii="Tahoma" w:hAnsi="Tahoma" w:cs="Tahoma"/>
          <w:bCs w:val="0"/>
          <w:color w:val="000000"/>
        </w:rPr>
        <w:t xml:space="preserve">urance agent. The customer will </w:t>
      </w:r>
      <w:r w:rsidRPr="00906DA2">
        <w:rPr>
          <w:rFonts w:ascii="Tahoma" w:hAnsi="Tahoma" w:cs="Tahoma"/>
          <w:bCs w:val="0"/>
          <w:color w:val="000000"/>
        </w:rPr>
        <w:t>have to submit an application to the agent to buy a policy the customer is the primar</w:t>
      </w:r>
      <w:r>
        <w:rPr>
          <w:rFonts w:ascii="Tahoma" w:hAnsi="Tahoma" w:cs="Tahoma"/>
          <w:bCs w:val="0"/>
          <w:color w:val="000000"/>
        </w:rPr>
        <w:t xml:space="preserve">y member or the policy holder &amp; </w:t>
      </w:r>
      <w:r w:rsidRPr="00906DA2">
        <w:rPr>
          <w:rFonts w:ascii="Tahoma" w:hAnsi="Tahoma" w:cs="Tahoma"/>
          <w:bCs w:val="0"/>
          <w:color w:val="000000"/>
        </w:rPr>
        <w:t>his/her family members are dependents.</w:t>
      </w:r>
      <w:r>
        <w:rPr>
          <w:rFonts w:ascii="Tahoma" w:hAnsi="Tahoma" w:cs="Tahoma"/>
          <w:bCs w:val="0"/>
          <w:color w:val="000000"/>
        </w:rPr>
        <w:t xml:space="preserve"> </w:t>
      </w:r>
      <w:r w:rsidRPr="00906DA2">
        <w:rPr>
          <w:rFonts w:ascii="Tahoma" w:hAnsi="Tahoma" w:cs="Tahoma"/>
          <w:bCs w:val="0"/>
          <w:color w:val="000000"/>
        </w:rPr>
        <w:t>A policy holder will be eligible to apply for a claim immediately afte</w:t>
      </w:r>
      <w:r>
        <w:rPr>
          <w:rFonts w:ascii="Tahoma" w:hAnsi="Tahoma" w:cs="Tahoma"/>
          <w:bCs w:val="0"/>
          <w:color w:val="000000"/>
        </w:rPr>
        <w:t>r the policy is sent to him/</w:t>
      </w:r>
      <w:r w:rsidR="00F22E9C">
        <w:rPr>
          <w:rFonts w:ascii="Tahoma" w:hAnsi="Tahoma" w:cs="Tahoma"/>
          <w:bCs w:val="0"/>
          <w:color w:val="000000"/>
        </w:rPr>
        <w:t>her</w:t>
      </w:r>
      <w:r w:rsidR="00F22E9C" w:rsidRPr="00906DA2">
        <w:rPr>
          <w:rFonts w:ascii="Tahoma" w:hAnsi="Tahoma" w:cs="Tahoma"/>
          <w:bCs w:val="0"/>
          <w:color w:val="000000"/>
        </w:rPr>
        <w:t xml:space="preserve"> by</w:t>
      </w:r>
      <w:r w:rsidRPr="00906DA2">
        <w:rPr>
          <w:rFonts w:ascii="Tahoma" w:hAnsi="Tahoma" w:cs="Tahoma"/>
          <w:bCs w:val="0"/>
          <w:color w:val="000000"/>
        </w:rPr>
        <w:t xml:space="preserve"> the insurance company. The claim can be for the primary member or even his/her dependents.</w:t>
      </w:r>
    </w:p>
    <w:p w:rsidR="00906DA2" w:rsidRDefault="00906DA2" w:rsidP="00906DA2">
      <w:pPr>
        <w:jc w:val="both"/>
        <w:rPr>
          <w:rFonts w:cs="Arial"/>
          <w:b/>
        </w:rPr>
      </w:pPr>
    </w:p>
    <w:p w:rsidR="004348BE" w:rsidRDefault="00F22E9C" w:rsidP="004348BE">
      <w:pPr>
        <w:jc w:val="both"/>
        <w:rPr>
          <w:rFonts w:cs="Arial"/>
          <w:b/>
        </w:rPr>
      </w:pPr>
      <w:r>
        <w:rPr>
          <w:rFonts w:cs="Arial"/>
          <w:b/>
        </w:rPr>
        <w:t>Responsibilities</w:t>
      </w:r>
    </w:p>
    <w:p w:rsidR="00F22E9C" w:rsidRPr="00AF4FE2" w:rsidRDefault="00F22E9C" w:rsidP="004348BE">
      <w:pPr>
        <w:jc w:val="both"/>
        <w:rPr>
          <w:rFonts w:cs="Arial"/>
          <w:b/>
        </w:rPr>
      </w:pPr>
    </w:p>
    <w:p w:rsidR="004348BE" w:rsidRDefault="004348BE" w:rsidP="004348BE">
      <w:pPr>
        <w:pStyle w:val="ListParagraph"/>
        <w:numPr>
          <w:ilvl w:val="0"/>
          <w:numId w:val="11"/>
        </w:numPr>
        <w:suppressAutoHyphens w:val="0"/>
        <w:spacing w:line="300" w:lineRule="auto"/>
        <w:jc w:val="both"/>
        <w:rPr>
          <w:rFonts w:cs="Arial"/>
        </w:rPr>
      </w:pPr>
      <w:r w:rsidRPr="00BE4AC5">
        <w:rPr>
          <w:rFonts w:cs="Arial"/>
        </w:rPr>
        <w:t>As a Developer, Impact Analysis of Customization and code Development as per requirement.</w:t>
      </w:r>
    </w:p>
    <w:p w:rsidR="004348BE" w:rsidRPr="009E205A" w:rsidRDefault="009E205A" w:rsidP="009E205A">
      <w:pPr>
        <w:pStyle w:val="ListParagraph"/>
        <w:numPr>
          <w:ilvl w:val="0"/>
          <w:numId w:val="11"/>
        </w:numPr>
      </w:pPr>
      <w:r w:rsidRPr="009E205A">
        <w:t xml:space="preserve"> Also enhance UI for</w:t>
      </w:r>
      <w:r w:rsidR="00F22E9C">
        <w:t xml:space="preserve"> IMIC</w:t>
      </w:r>
      <w:r w:rsidRPr="009E205A">
        <w:t>.</w:t>
      </w:r>
    </w:p>
    <w:p w:rsidR="007D3AAC" w:rsidRPr="00B8704C" w:rsidRDefault="007D3AAC" w:rsidP="00FE531A">
      <w:pPr>
        <w:widowControl w:val="0"/>
        <w:tabs>
          <w:tab w:val="left" w:pos="3240"/>
        </w:tabs>
        <w:suppressAutoHyphens w:val="0"/>
        <w:autoSpaceDE w:val="0"/>
        <w:autoSpaceDN w:val="0"/>
        <w:adjustRightInd w:val="0"/>
        <w:ind w:left="720"/>
        <w:jc w:val="both"/>
        <w:rPr>
          <w:rFonts w:ascii="Tahoma" w:hAnsi="Tahoma" w:cs="Tahoma"/>
          <w:bCs w:val="0"/>
          <w:color w:val="000000"/>
        </w:rPr>
      </w:pPr>
    </w:p>
    <w:p w:rsidR="00671E3A" w:rsidRDefault="00671E3A" w:rsidP="00E9103C">
      <w:pPr>
        <w:jc w:val="both"/>
        <w:rPr>
          <w:rFonts w:cs="Arial"/>
          <w:b/>
        </w:rPr>
      </w:pPr>
    </w:p>
    <w:p w:rsidR="004C039E" w:rsidRPr="00AF4FE2" w:rsidRDefault="004C039E">
      <w:pPr>
        <w:rPr>
          <w:rFonts w:cs="Arial"/>
        </w:rPr>
      </w:pPr>
    </w:p>
    <w:sectPr w:rsidR="004C039E" w:rsidRPr="00AF4FE2" w:rsidSect="00E23975">
      <w:headerReference w:type="default" r:id="rId9"/>
      <w:footnotePr>
        <w:pos w:val="beneathText"/>
      </w:footnotePr>
      <w:pgSz w:w="12240" w:h="15840"/>
      <w:pgMar w:top="180" w:right="1260" w:bottom="551" w:left="1319" w:header="72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FA" w:rsidRDefault="00C138FA" w:rsidP="001E7AAD">
      <w:r>
        <w:separator/>
      </w:r>
    </w:p>
  </w:endnote>
  <w:endnote w:type="continuationSeparator" w:id="0">
    <w:p w:rsidR="00C138FA" w:rsidRDefault="00C138FA" w:rsidP="001E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FA" w:rsidRDefault="00C138FA" w:rsidP="001E7AAD">
      <w:r>
        <w:separator/>
      </w:r>
    </w:p>
  </w:footnote>
  <w:footnote w:type="continuationSeparator" w:id="0">
    <w:p w:rsidR="00C138FA" w:rsidRDefault="00C138FA" w:rsidP="001E7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9D7" w:rsidRPr="007A7BF4" w:rsidRDefault="006119D7" w:rsidP="006119D7">
    <w:pPr>
      <w:pStyle w:val="NormalWeb"/>
      <w:tabs>
        <w:tab w:val="left" w:pos="720"/>
        <w:tab w:val="left" w:pos="1440"/>
        <w:tab w:val="left" w:pos="2160"/>
        <w:tab w:val="left" w:pos="2880"/>
        <w:tab w:val="left" w:pos="3600"/>
        <w:tab w:val="left" w:pos="6885"/>
      </w:tabs>
      <w:jc w:val="center"/>
      <w:rPr>
        <w:b/>
        <w:sz w:val="20"/>
        <w:szCs w:val="20"/>
      </w:rPr>
    </w:pPr>
    <w:r>
      <w:rPr>
        <w:noProof/>
        <w:sz w:val="20"/>
        <w:szCs w:val="20"/>
        <w:lang w:eastAsia="en-US"/>
      </w:rPr>
      <w:drawing>
        <wp:inline distT="0" distB="0" distL="0" distR="0" wp14:anchorId="505BF32A" wp14:editId="728C6A39">
          <wp:extent cx="1988185" cy="34036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56F09" w:rsidRDefault="002250D1" w:rsidP="002250D1">
    <w:pPr>
      <w:pStyle w:val="Header"/>
      <w:tabs>
        <w:tab w:val="clear" w:pos="8640"/>
        <w:tab w:val="right" w:pos="7650"/>
      </w:tabs>
    </w:pPr>
    <w:r w:rsidRPr="002250D1">
      <w:rPr>
        <w:sz w:val="18"/>
      </w:rPr>
      <w:t xml:space="preserve">Email: </w:t>
    </w:r>
    <w:r w:rsidR="002F5998">
      <w:rPr>
        <w:sz w:val="18"/>
      </w:rPr>
      <w:t>akshita.panchal@diaspark.com</w:t>
    </w:r>
    <w:r>
      <w:rPr>
        <w:sz w:val="18"/>
      </w:rPr>
      <w:tab/>
    </w:r>
    <w:r>
      <w:rPr>
        <w:sz w:val="18"/>
      </w:rPr>
      <w:tab/>
      <w:t xml:space="preserve">Contact: </w:t>
    </w:r>
    <w:r w:rsidR="00641027">
      <w:tab/>
    </w:r>
    <w:r w:rsidR="003B3026">
      <w:t>+91-</w:t>
    </w:r>
    <w:r w:rsidR="002F5998">
      <w:t>9009090833</w:t>
    </w:r>
    <w:r w:rsidR="0064102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1A8A8"/>
    <w:multiLevelType w:val="hybridMultilevel"/>
    <w:tmpl w:val="9FCDA27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1390263A"/>
    <w:multiLevelType w:val="hybridMultilevel"/>
    <w:tmpl w:val="278E0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BC16F3"/>
    <w:multiLevelType w:val="hybridMultilevel"/>
    <w:tmpl w:val="3A96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C7FCC"/>
    <w:multiLevelType w:val="hybridMultilevel"/>
    <w:tmpl w:val="52D2B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576451"/>
    <w:multiLevelType w:val="hybridMultilevel"/>
    <w:tmpl w:val="8414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061FE"/>
    <w:multiLevelType w:val="multilevel"/>
    <w:tmpl w:val="A9E0895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F5B10ED"/>
    <w:multiLevelType w:val="hybridMultilevel"/>
    <w:tmpl w:val="26B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15F47"/>
    <w:multiLevelType w:val="hybridMultilevel"/>
    <w:tmpl w:val="D084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E15E5"/>
    <w:multiLevelType w:val="hybridMultilevel"/>
    <w:tmpl w:val="512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F5152"/>
    <w:multiLevelType w:val="hybridMultilevel"/>
    <w:tmpl w:val="D71C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0A2D17"/>
    <w:multiLevelType w:val="hybridMultilevel"/>
    <w:tmpl w:val="F1585520"/>
    <w:lvl w:ilvl="0" w:tplc="C4685C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FE4B8A4">
      <w:start w:val="1"/>
      <w:numFmt w:val="decimal"/>
      <w:lvlText w:val="%3."/>
      <w:lvlJc w:val="left"/>
      <w:pPr>
        <w:ind w:left="2880" w:hanging="5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7D935DD"/>
    <w:multiLevelType w:val="hybridMultilevel"/>
    <w:tmpl w:val="4178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F3BCC"/>
    <w:multiLevelType w:val="hybridMultilevel"/>
    <w:tmpl w:val="5EC03E3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>
    <w:nsid w:val="50C26CA6"/>
    <w:multiLevelType w:val="hybridMultilevel"/>
    <w:tmpl w:val="C34A8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500B6"/>
    <w:multiLevelType w:val="hybridMultilevel"/>
    <w:tmpl w:val="C2EED38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B244E"/>
    <w:multiLevelType w:val="hybridMultilevel"/>
    <w:tmpl w:val="03005334"/>
    <w:lvl w:ilvl="0" w:tplc="8C38CC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CD7D8C"/>
    <w:multiLevelType w:val="hybridMultilevel"/>
    <w:tmpl w:val="6480E8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F1705F"/>
    <w:multiLevelType w:val="hybridMultilevel"/>
    <w:tmpl w:val="79E6E6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FB2535C"/>
    <w:multiLevelType w:val="hybridMultilevel"/>
    <w:tmpl w:val="718EB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DE6297"/>
    <w:multiLevelType w:val="hybridMultilevel"/>
    <w:tmpl w:val="B3AA1BEC"/>
    <w:lvl w:ilvl="0" w:tplc="D4704E5C">
      <w:start w:val="1"/>
      <w:numFmt w:val="decimal"/>
      <w:lvlText w:val="%1."/>
      <w:lvlJc w:val="left"/>
      <w:pPr>
        <w:ind w:left="1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4">
    <w:nsid w:val="7BCA5281"/>
    <w:multiLevelType w:val="hybridMultilevel"/>
    <w:tmpl w:val="B6E4DF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F955E2"/>
    <w:multiLevelType w:val="hybridMultilevel"/>
    <w:tmpl w:val="54189922"/>
    <w:lvl w:ilvl="0" w:tplc="1A88390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8"/>
  </w:num>
  <w:num w:numId="8">
    <w:abstractNumId w:val="14"/>
  </w:num>
  <w:num w:numId="9">
    <w:abstractNumId w:val="10"/>
  </w:num>
  <w:num w:numId="10">
    <w:abstractNumId w:val="5"/>
  </w:num>
  <w:num w:numId="11">
    <w:abstractNumId w:val="13"/>
  </w:num>
  <w:num w:numId="12">
    <w:abstractNumId w:val="15"/>
  </w:num>
  <w:num w:numId="13">
    <w:abstractNumId w:val="12"/>
  </w:num>
  <w:num w:numId="14">
    <w:abstractNumId w:val="11"/>
  </w:num>
  <w:num w:numId="15">
    <w:abstractNumId w:val="16"/>
  </w:num>
  <w:num w:numId="16">
    <w:abstractNumId w:val="9"/>
  </w:num>
  <w:num w:numId="17">
    <w:abstractNumId w:val="25"/>
  </w:num>
  <w:num w:numId="18">
    <w:abstractNumId w:val="21"/>
  </w:num>
  <w:num w:numId="19">
    <w:abstractNumId w:val="24"/>
  </w:num>
  <w:num w:numId="20">
    <w:abstractNumId w:val="17"/>
  </w:num>
  <w:num w:numId="21">
    <w:abstractNumId w:val="8"/>
  </w:num>
  <w:num w:numId="22">
    <w:abstractNumId w:val="23"/>
  </w:num>
  <w:num w:numId="23">
    <w:abstractNumId w:val="20"/>
  </w:num>
  <w:num w:numId="24">
    <w:abstractNumId w:val="19"/>
  </w:num>
  <w:num w:numId="25">
    <w:abstractNumId w:val="7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EC"/>
    <w:rsid w:val="000000C7"/>
    <w:rsid w:val="00000542"/>
    <w:rsid w:val="0000158E"/>
    <w:rsid w:val="00007E6A"/>
    <w:rsid w:val="0001064F"/>
    <w:rsid w:val="00012856"/>
    <w:rsid w:val="000206C0"/>
    <w:rsid w:val="00025ADA"/>
    <w:rsid w:val="00025F7A"/>
    <w:rsid w:val="00031530"/>
    <w:rsid w:val="00032C66"/>
    <w:rsid w:val="00033313"/>
    <w:rsid w:val="000338A4"/>
    <w:rsid w:val="00035733"/>
    <w:rsid w:val="00037149"/>
    <w:rsid w:val="00037943"/>
    <w:rsid w:val="00040E5C"/>
    <w:rsid w:val="00041E2A"/>
    <w:rsid w:val="00042777"/>
    <w:rsid w:val="00043471"/>
    <w:rsid w:val="0004351D"/>
    <w:rsid w:val="00045139"/>
    <w:rsid w:val="0004518F"/>
    <w:rsid w:val="000521BF"/>
    <w:rsid w:val="00056227"/>
    <w:rsid w:val="00061231"/>
    <w:rsid w:val="00074063"/>
    <w:rsid w:val="0007461D"/>
    <w:rsid w:val="0007586A"/>
    <w:rsid w:val="000758F8"/>
    <w:rsid w:val="00080077"/>
    <w:rsid w:val="000853E2"/>
    <w:rsid w:val="00091AC0"/>
    <w:rsid w:val="00094D45"/>
    <w:rsid w:val="000A032B"/>
    <w:rsid w:val="000A1A15"/>
    <w:rsid w:val="000A21C4"/>
    <w:rsid w:val="000A26B4"/>
    <w:rsid w:val="000A410A"/>
    <w:rsid w:val="000A5F91"/>
    <w:rsid w:val="000A60D0"/>
    <w:rsid w:val="000A7E4B"/>
    <w:rsid w:val="000B4495"/>
    <w:rsid w:val="000B4C00"/>
    <w:rsid w:val="000B528A"/>
    <w:rsid w:val="000B52AD"/>
    <w:rsid w:val="000B675E"/>
    <w:rsid w:val="000B71D0"/>
    <w:rsid w:val="000C28A8"/>
    <w:rsid w:val="000C2F76"/>
    <w:rsid w:val="000D0EE9"/>
    <w:rsid w:val="000D3D0B"/>
    <w:rsid w:val="000D6BC6"/>
    <w:rsid w:val="000D73CF"/>
    <w:rsid w:val="000E422B"/>
    <w:rsid w:val="000E6A1D"/>
    <w:rsid w:val="000F1275"/>
    <w:rsid w:val="000F33C9"/>
    <w:rsid w:val="001011F0"/>
    <w:rsid w:val="00110D43"/>
    <w:rsid w:val="001138D4"/>
    <w:rsid w:val="00115152"/>
    <w:rsid w:val="001166DD"/>
    <w:rsid w:val="00121898"/>
    <w:rsid w:val="00123DB0"/>
    <w:rsid w:val="001251ED"/>
    <w:rsid w:val="00127DEC"/>
    <w:rsid w:val="001307ED"/>
    <w:rsid w:val="00130B1A"/>
    <w:rsid w:val="00132863"/>
    <w:rsid w:val="00132A2F"/>
    <w:rsid w:val="00132EB3"/>
    <w:rsid w:val="0013340F"/>
    <w:rsid w:val="00137390"/>
    <w:rsid w:val="00142614"/>
    <w:rsid w:val="001431FB"/>
    <w:rsid w:val="001437A2"/>
    <w:rsid w:val="00143A92"/>
    <w:rsid w:val="001534E8"/>
    <w:rsid w:val="00153806"/>
    <w:rsid w:val="00165852"/>
    <w:rsid w:val="00174DE5"/>
    <w:rsid w:val="00185CD7"/>
    <w:rsid w:val="001861DC"/>
    <w:rsid w:val="00190F78"/>
    <w:rsid w:val="001A58F5"/>
    <w:rsid w:val="001A6FAD"/>
    <w:rsid w:val="001B1D59"/>
    <w:rsid w:val="001B2DB5"/>
    <w:rsid w:val="001B32AA"/>
    <w:rsid w:val="001B431A"/>
    <w:rsid w:val="001B502A"/>
    <w:rsid w:val="001B6545"/>
    <w:rsid w:val="001C348E"/>
    <w:rsid w:val="001C449C"/>
    <w:rsid w:val="001C7227"/>
    <w:rsid w:val="001D0822"/>
    <w:rsid w:val="001D153D"/>
    <w:rsid w:val="001D2713"/>
    <w:rsid w:val="001D39E9"/>
    <w:rsid w:val="001D4E8E"/>
    <w:rsid w:val="001D54F2"/>
    <w:rsid w:val="001D5E8B"/>
    <w:rsid w:val="001E0526"/>
    <w:rsid w:val="001E0948"/>
    <w:rsid w:val="001E2B55"/>
    <w:rsid w:val="001E32A4"/>
    <w:rsid w:val="001E4757"/>
    <w:rsid w:val="001E5B6F"/>
    <w:rsid w:val="001E7559"/>
    <w:rsid w:val="001E7AAD"/>
    <w:rsid w:val="001F129E"/>
    <w:rsid w:val="001F66CE"/>
    <w:rsid w:val="001F68F2"/>
    <w:rsid w:val="00200CF7"/>
    <w:rsid w:val="00202C04"/>
    <w:rsid w:val="00205717"/>
    <w:rsid w:val="00206FB3"/>
    <w:rsid w:val="00206FBF"/>
    <w:rsid w:val="00207358"/>
    <w:rsid w:val="00207C1E"/>
    <w:rsid w:val="002128BE"/>
    <w:rsid w:val="00212DCA"/>
    <w:rsid w:val="00217E61"/>
    <w:rsid w:val="00224089"/>
    <w:rsid w:val="002250D1"/>
    <w:rsid w:val="002268D3"/>
    <w:rsid w:val="00230563"/>
    <w:rsid w:val="00233991"/>
    <w:rsid w:val="002342C3"/>
    <w:rsid w:val="00236912"/>
    <w:rsid w:val="002374E1"/>
    <w:rsid w:val="00237D9D"/>
    <w:rsid w:val="00240DC1"/>
    <w:rsid w:val="00257376"/>
    <w:rsid w:val="00262FE5"/>
    <w:rsid w:val="0026418A"/>
    <w:rsid w:val="0026498E"/>
    <w:rsid w:val="00265C5C"/>
    <w:rsid w:val="002663D9"/>
    <w:rsid w:val="0026733E"/>
    <w:rsid w:val="00270C29"/>
    <w:rsid w:val="00273E05"/>
    <w:rsid w:val="002753A0"/>
    <w:rsid w:val="00276A93"/>
    <w:rsid w:val="00276E5D"/>
    <w:rsid w:val="00283D97"/>
    <w:rsid w:val="00295774"/>
    <w:rsid w:val="00296CC4"/>
    <w:rsid w:val="002A0342"/>
    <w:rsid w:val="002A23D7"/>
    <w:rsid w:val="002B4619"/>
    <w:rsid w:val="002C17FA"/>
    <w:rsid w:val="002D24F2"/>
    <w:rsid w:val="002D2BEF"/>
    <w:rsid w:val="002D4898"/>
    <w:rsid w:val="002E311C"/>
    <w:rsid w:val="002E4B0B"/>
    <w:rsid w:val="002E6C94"/>
    <w:rsid w:val="002E7526"/>
    <w:rsid w:val="002F5998"/>
    <w:rsid w:val="002F7535"/>
    <w:rsid w:val="00300433"/>
    <w:rsid w:val="00302C70"/>
    <w:rsid w:val="003110B3"/>
    <w:rsid w:val="00314446"/>
    <w:rsid w:val="00316056"/>
    <w:rsid w:val="00321173"/>
    <w:rsid w:val="00327B05"/>
    <w:rsid w:val="00331498"/>
    <w:rsid w:val="00334750"/>
    <w:rsid w:val="00335E22"/>
    <w:rsid w:val="00336BB3"/>
    <w:rsid w:val="0034516F"/>
    <w:rsid w:val="00347A8E"/>
    <w:rsid w:val="00356A60"/>
    <w:rsid w:val="00357088"/>
    <w:rsid w:val="00357DA9"/>
    <w:rsid w:val="00362B08"/>
    <w:rsid w:val="00363C8A"/>
    <w:rsid w:val="0037147D"/>
    <w:rsid w:val="00371A5D"/>
    <w:rsid w:val="00374A0D"/>
    <w:rsid w:val="003777F3"/>
    <w:rsid w:val="003900AA"/>
    <w:rsid w:val="00393AFA"/>
    <w:rsid w:val="003940FD"/>
    <w:rsid w:val="00396E85"/>
    <w:rsid w:val="003970C8"/>
    <w:rsid w:val="003A1D52"/>
    <w:rsid w:val="003A25BF"/>
    <w:rsid w:val="003A3169"/>
    <w:rsid w:val="003A4649"/>
    <w:rsid w:val="003A4BCB"/>
    <w:rsid w:val="003A6536"/>
    <w:rsid w:val="003A6A9E"/>
    <w:rsid w:val="003B0055"/>
    <w:rsid w:val="003B3026"/>
    <w:rsid w:val="003C0368"/>
    <w:rsid w:val="003C460E"/>
    <w:rsid w:val="003C6A73"/>
    <w:rsid w:val="003C7568"/>
    <w:rsid w:val="003D06B5"/>
    <w:rsid w:val="003D1EF3"/>
    <w:rsid w:val="003D4A25"/>
    <w:rsid w:val="003D6150"/>
    <w:rsid w:val="003D6F4D"/>
    <w:rsid w:val="003E5E0A"/>
    <w:rsid w:val="003E7276"/>
    <w:rsid w:val="003F0EEA"/>
    <w:rsid w:val="003F361A"/>
    <w:rsid w:val="003F7B09"/>
    <w:rsid w:val="004040FE"/>
    <w:rsid w:val="00415E79"/>
    <w:rsid w:val="00417B13"/>
    <w:rsid w:val="00420BD4"/>
    <w:rsid w:val="0042337B"/>
    <w:rsid w:val="00423429"/>
    <w:rsid w:val="00424236"/>
    <w:rsid w:val="00426458"/>
    <w:rsid w:val="00426E6A"/>
    <w:rsid w:val="00427634"/>
    <w:rsid w:val="004310E4"/>
    <w:rsid w:val="004331D3"/>
    <w:rsid w:val="004348BE"/>
    <w:rsid w:val="0044038D"/>
    <w:rsid w:val="00446FFC"/>
    <w:rsid w:val="0044707F"/>
    <w:rsid w:val="004533E2"/>
    <w:rsid w:val="00456EB9"/>
    <w:rsid w:val="00465D71"/>
    <w:rsid w:val="00473AEF"/>
    <w:rsid w:val="00480231"/>
    <w:rsid w:val="00480CD9"/>
    <w:rsid w:val="0048217F"/>
    <w:rsid w:val="004826B0"/>
    <w:rsid w:val="00485735"/>
    <w:rsid w:val="00486506"/>
    <w:rsid w:val="00486AE8"/>
    <w:rsid w:val="004910BF"/>
    <w:rsid w:val="00493F66"/>
    <w:rsid w:val="00494112"/>
    <w:rsid w:val="00495BA0"/>
    <w:rsid w:val="00497381"/>
    <w:rsid w:val="004A6692"/>
    <w:rsid w:val="004A721E"/>
    <w:rsid w:val="004B27D5"/>
    <w:rsid w:val="004C039E"/>
    <w:rsid w:val="004C6DC2"/>
    <w:rsid w:val="004D0B8B"/>
    <w:rsid w:val="004D0BB7"/>
    <w:rsid w:val="004D1D31"/>
    <w:rsid w:val="004E092F"/>
    <w:rsid w:val="004E393B"/>
    <w:rsid w:val="004E492D"/>
    <w:rsid w:val="004E51B4"/>
    <w:rsid w:val="004F0D98"/>
    <w:rsid w:val="004F11ED"/>
    <w:rsid w:val="004F2322"/>
    <w:rsid w:val="004F2FC2"/>
    <w:rsid w:val="004F5BA9"/>
    <w:rsid w:val="005044FB"/>
    <w:rsid w:val="00507368"/>
    <w:rsid w:val="00510E40"/>
    <w:rsid w:val="00511038"/>
    <w:rsid w:val="005148AB"/>
    <w:rsid w:val="00523856"/>
    <w:rsid w:val="00523E34"/>
    <w:rsid w:val="0052716A"/>
    <w:rsid w:val="00531364"/>
    <w:rsid w:val="00532B3C"/>
    <w:rsid w:val="00532CEC"/>
    <w:rsid w:val="0053406B"/>
    <w:rsid w:val="0053748E"/>
    <w:rsid w:val="00540F70"/>
    <w:rsid w:val="00543CD2"/>
    <w:rsid w:val="0055074D"/>
    <w:rsid w:val="0055135C"/>
    <w:rsid w:val="00552DC6"/>
    <w:rsid w:val="00555E63"/>
    <w:rsid w:val="00556A91"/>
    <w:rsid w:val="00560230"/>
    <w:rsid w:val="00565790"/>
    <w:rsid w:val="005755F4"/>
    <w:rsid w:val="00575F5F"/>
    <w:rsid w:val="00576BFD"/>
    <w:rsid w:val="00580C2B"/>
    <w:rsid w:val="00581F51"/>
    <w:rsid w:val="00584AE0"/>
    <w:rsid w:val="005855AA"/>
    <w:rsid w:val="00585D02"/>
    <w:rsid w:val="00586605"/>
    <w:rsid w:val="0058678E"/>
    <w:rsid w:val="00587195"/>
    <w:rsid w:val="005957D1"/>
    <w:rsid w:val="005965A7"/>
    <w:rsid w:val="005979ED"/>
    <w:rsid w:val="005A0291"/>
    <w:rsid w:val="005A355A"/>
    <w:rsid w:val="005A5CF0"/>
    <w:rsid w:val="005B1347"/>
    <w:rsid w:val="005B1FCB"/>
    <w:rsid w:val="005B5A74"/>
    <w:rsid w:val="005B68B8"/>
    <w:rsid w:val="005B7B25"/>
    <w:rsid w:val="005C0402"/>
    <w:rsid w:val="005C0773"/>
    <w:rsid w:val="005C1CA6"/>
    <w:rsid w:val="005C3E70"/>
    <w:rsid w:val="005D2877"/>
    <w:rsid w:val="005E05F9"/>
    <w:rsid w:val="005E0AE9"/>
    <w:rsid w:val="005F0121"/>
    <w:rsid w:val="005F332B"/>
    <w:rsid w:val="005F500C"/>
    <w:rsid w:val="005F5F5D"/>
    <w:rsid w:val="006020AC"/>
    <w:rsid w:val="0060774A"/>
    <w:rsid w:val="00607EC8"/>
    <w:rsid w:val="006119D7"/>
    <w:rsid w:val="00611D9B"/>
    <w:rsid w:val="006137B9"/>
    <w:rsid w:val="00616B70"/>
    <w:rsid w:val="00617882"/>
    <w:rsid w:val="006214D5"/>
    <w:rsid w:val="00623535"/>
    <w:rsid w:val="00625FAD"/>
    <w:rsid w:val="0062745F"/>
    <w:rsid w:val="00633A6F"/>
    <w:rsid w:val="00634D4C"/>
    <w:rsid w:val="00641027"/>
    <w:rsid w:val="00641A71"/>
    <w:rsid w:val="0064438C"/>
    <w:rsid w:val="00645795"/>
    <w:rsid w:val="006578F3"/>
    <w:rsid w:val="00662A6B"/>
    <w:rsid w:val="00662FDE"/>
    <w:rsid w:val="00663A84"/>
    <w:rsid w:val="00664CDF"/>
    <w:rsid w:val="00665CFB"/>
    <w:rsid w:val="006662FD"/>
    <w:rsid w:val="00671E3A"/>
    <w:rsid w:val="00686270"/>
    <w:rsid w:val="0068710D"/>
    <w:rsid w:val="00690524"/>
    <w:rsid w:val="006922C9"/>
    <w:rsid w:val="006A7BFA"/>
    <w:rsid w:val="006B013C"/>
    <w:rsid w:val="006B4C57"/>
    <w:rsid w:val="006C3D61"/>
    <w:rsid w:val="006C466E"/>
    <w:rsid w:val="006D2C5D"/>
    <w:rsid w:val="006D3332"/>
    <w:rsid w:val="006D4131"/>
    <w:rsid w:val="006D6CE8"/>
    <w:rsid w:val="006F3AFE"/>
    <w:rsid w:val="0070091D"/>
    <w:rsid w:val="007019BC"/>
    <w:rsid w:val="007053DA"/>
    <w:rsid w:val="00713319"/>
    <w:rsid w:val="00713CE5"/>
    <w:rsid w:val="0071659D"/>
    <w:rsid w:val="007168D4"/>
    <w:rsid w:val="00720597"/>
    <w:rsid w:val="00722049"/>
    <w:rsid w:val="007232F7"/>
    <w:rsid w:val="00724487"/>
    <w:rsid w:val="00724A2D"/>
    <w:rsid w:val="00725928"/>
    <w:rsid w:val="007270AE"/>
    <w:rsid w:val="007300E5"/>
    <w:rsid w:val="00731634"/>
    <w:rsid w:val="00733928"/>
    <w:rsid w:val="00736D99"/>
    <w:rsid w:val="00743A7D"/>
    <w:rsid w:val="007445CA"/>
    <w:rsid w:val="007459F5"/>
    <w:rsid w:val="00747963"/>
    <w:rsid w:val="007519D9"/>
    <w:rsid w:val="00752921"/>
    <w:rsid w:val="007548D8"/>
    <w:rsid w:val="00754A77"/>
    <w:rsid w:val="00755E7E"/>
    <w:rsid w:val="00755F78"/>
    <w:rsid w:val="0075602A"/>
    <w:rsid w:val="00756F09"/>
    <w:rsid w:val="00760451"/>
    <w:rsid w:val="007616B1"/>
    <w:rsid w:val="00762C46"/>
    <w:rsid w:val="007642C2"/>
    <w:rsid w:val="00764B9E"/>
    <w:rsid w:val="007659C7"/>
    <w:rsid w:val="00765A95"/>
    <w:rsid w:val="00771756"/>
    <w:rsid w:val="00773DF3"/>
    <w:rsid w:val="00775481"/>
    <w:rsid w:val="00780FA3"/>
    <w:rsid w:val="00785C27"/>
    <w:rsid w:val="00787C15"/>
    <w:rsid w:val="007A5546"/>
    <w:rsid w:val="007A5DAC"/>
    <w:rsid w:val="007C1505"/>
    <w:rsid w:val="007C5207"/>
    <w:rsid w:val="007C559D"/>
    <w:rsid w:val="007D08B5"/>
    <w:rsid w:val="007D1562"/>
    <w:rsid w:val="007D3520"/>
    <w:rsid w:val="007D3AAC"/>
    <w:rsid w:val="007E1BF7"/>
    <w:rsid w:val="007E6A4E"/>
    <w:rsid w:val="007F16D0"/>
    <w:rsid w:val="007F3208"/>
    <w:rsid w:val="007F5FD9"/>
    <w:rsid w:val="00803E5A"/>
    <w:rsid w:val="00805DD5"/>
    <w:rsid w:val="00814CF5"/>
    <w:rsid w:val="00815ABA"/>
    <w:rsid w:val="00816699"/>
    <w:rsid w:val="008167C9"/>
    <w:rsid w:val="0082721C"/>
    <w:rsid w:val="0083219B"/>
    <w:rsid w:val="00836169"/>
    <w:rsid w:val="008361D8"/>
    <w:rsid w:val="00841CBB"/>
    <w:rsid w:val="008470B1"/>
    <w:rsid w:val="00855E8E"/>
    <w:rsid w:val="00857D0A"/>
    <w:rsid w:val="00861F6D"/>
    <w:rsid w:val="00862B22"/>
    <w:rsid w:val="008631BE"/>
    <w:rsid w:val="00863581"/>
    <w:rsid w:val="00863E69"/>
    <w:rsid w:val="0087013F"/>
    <w:rsid w:val="0087108C"/>
    <w:rsid w:val="00871E69"/>
    <w:rsid w:val="00872946"/>
    <w:rsid w:val="00873765"/>
    <w:rsid w:val="00877768"/>
    <w:rsid w:val="00877D81"/>
    <w:rsid w:val="00881029"/>
    <w:rsid w:val="0088224B"/>
    <w:rsid w:val="008826B6"/>
    <w:rsid w:val="00882848"/>
    <w:rsid w:val="008833B8"/>
    <w:rsid w:val="0088373D"/>
    <w:rsid w:val="00887FDC"/>
    <w:rsid w:val="00890EF2"/>
    <w:rsid w:val="00891FAE"/>
    <w:rsid w:val="0089384C"/>
    <w:rsid w:val="008A5BAF"/>
    <w:rsid w:val="008A65CC"/>
    <w:rsid w:val="008B0C0B"/>
    <w:rsid w:val="008B2CA6"/>
    <w:rsid w:val="008C100D"/>
    <w:rsid w:val="008C2B59"/>
    <w:rsid w:val="008C5455"/>
    <w:rsid w:val="008C6C4F"/>
    <w:rsid w:val="008D0E60"/>
    <w:rsid w:val="008E453F"/>
    <w:rsid w:val="008F2581"/>
    <w:rsid w:val="008F3C50"/>
    <w:rsid w:val="008F56B5"/>
    <w:rsid w:val="00906258"/>
    <w:rsid w:val="009067FE"/>
    <w:rsid w:val="00906DA2"/>
    <w:rsid w:val="009078E1"/>
    <w:rsid w:val="0091136B"/>
    <w:rsid w:val="00911A6D"/>
    <w:rsid w:val="009171A9"/>
    <w:rsid w:val="00921D31"/>
    <w:rsid w:val="00921F84"/>
    <w:rsid w:val="00930B0B"/>
    <w:rsid w:val="00930FBE"/>
    <w:rsid w:val="00950926"/>
    <w:rsid w:val="00955E16"/>
    <w:rsid w:val="00957BF5"/>
    <w:rsid w:val="009702A8"/>
    <w:rsid w:val="00976AB5"/>
    <w:rsid w:val="00987720"/>
    <w:rsid w:val="00990040"/>
    <w:rsid w:val="00991DDA"/>
    <w:rsid w:val="0099268F"/>
    <w:rsid w:val="00996310"/>
    <w:rsid w:val="00997351"/>
    <w:rsid w:val="009A3423"/>
    <w:rsid w:val="009A54C8"/>
    <w:rsid w:val="009B0DEF"/>
    <w:rsid w:val="009B4FFC"/>
    <w:rsid w:val="009B638C"/>
    <w:rsid w:val="009B7749"/>
    <w:rsid w:val="009C3FBC"/>
    <w:rsid w:val="009C77E5"/>
    <w:rsid w:val="009E033E"/>
    <w:rsid w:val="009E1628"/>
    <w:rsid w:val="009E205A"/>
    <w:rsid w:val="009E5DAD"/>
    <w:rsid w:val="009E7281"/>
    <w:rsid w:val="009E79BD"/>
    <w:rsid w:val="009F00B8"/>
    <w:rsid w:val="009F2487"/>
    <w:rsid w:val="009F3C50"/>
    <w:rsid w:val="00A0454E"/>
    <w:rsid w:val="00A04634"/>
    <w:rsid w:val="00A06DE3"/>
    <w:rsid w:val="00A11FA8"/>
    <w:rsid w:val="00A121CF"/>
    <w:rsid w:val="00A22A06"/>
    <w:rsid w:val="00A26E4E"/>
    <w:rsid w:val="00A27840"/>
    <w:rsid w:val="00A27DE0"/>
    <w:rsid w:val="00A35656"/>
    <w:rsid w:val="00A4156C"/>
    <w:rsid w:val="00A41C91"/>
    <w:rsid w:val="00A42B2F"/>
    <w:rsid w:val="00A63AC4"/>
    <w:rsid w:val="00A6414F"/>
    <w:rsid w:val="00A669E7"/>
    <w:rsid w:val="00A7036A"/>
    <w:rsid w:val="00A704D5"/>
    <w:rsid w:val="00A735EB"/>
    <w:rsid w:val="00A73A84"/>
    <w:rsid w:val="00A765EC"/>
    <w:rsid w:val="00A812BD"/>
    <w:rsid w:val="00A817C0"/>
    <w:rsid w:val="00A81B21"/>
    <w:rsid w:val="00A81EEB"/>
    <w:rsid w:val="00A83060"/>
    <w:rsid w:val="00A9094F"/>
    <w:rsid w:val="00A90B11"/>
    <w:rsid w:val="00A92425"/>
    <w:rsid w:val="00A94B88"/>
    <w:rsid w:val="00A96A40"/>
    <w:rsid w:val="00AA5098"/>
    <w:rsid w:val="00AB1FC6"/>
    <w:rsid w:val="00AB45C5"/>
    <w:rsid w:val="00AC353E"/>
    <w:rsid w:val="00AD0DB6"/>
    <w:rsid w:val="00AD10BF"/>
    <w:rsid w:val="00AD2533"/>
    <w:rsid w:val="00AD32A8"/>
    <w:rsid w:val="00AD42F1"/>
    <w:rsid w:val="00AD5142"/>
    <w:rsid w:val="00AD638C"/>
    <w:rsid w:val="00AD6822"/>
    <w:rsid w:val="00AE543F"/>
    <w:rsid w:val="00AE7B95"/>
    <w:rsid w:val="00AF1799"/>
    <w:rsid w:val="00AF2949"/>
    <w:rsid w:val="00AF3DCE"/>
    <w:rsid w:val="00AF4C60"/>
    <w:rsid w:val="00AF4FE2"/>
    <w:rsid w:val="00AF5783"/>
    <w:rsid w:val="00AF5976"/>
    <w:rsid w:val="00AF72E6"/>
    <w:rsid w:val="00B00FDE"/>
    <w:rsid w:val="00B07486"/>
    <w:rsid w:val="00B07B3D"/>
    <w:rsid w:val="00B16967"/>
    <w:rsid w:val="00B177B5"/>
    <w:rsid w:val="00B272C0"/>
    <w:rsid w:val="00B3051E"/>
    <w:rsid w:val="00B34F1C"/>
    <w:rsid w:val="00B364A4"/>
    <w:rsid w:val="00B4283F"/>
    <w:rsid w:val="00B47CD0"/>
    <w:rsid w:val="00B53609"/>
    <w:rsid w:val="00B53C8B"/>
    <w:rsid w:val="00B542AD"/>
    <w:rsid w:val="00B547FC"/>
    <w:rsid w:val="00B5539B"/>
    <w:rsid w:val="00B579D3"/>
    <w:rsid w:val="00B664E4"/>
    <w:rsid w:val="00B73205"/>
    <w:rsid w:val="00B745B6"/>
    <w:rsid w:val="00B75B93"/>
    <w:rsid w:val="00B77300"/>
    <w:rsid w:val="00B77977"/>
    <w:rsid w:val="00B81F16"/>
    <w:rsid w:val="00B83176"/>
    <w:rsid w:val="00B84645"/>
    <w:rsid w:val="00B8704C"/>
    <w:rsid w:val="00B87859"/>
    <w:rsid w:val="00B95546"/>
    <w:rsid w:val="00B958EE"/>
    <w:rsid w:val="00B95CD8"/>
    <w:rsid w:val="00BA0A65"/>
    <w:rsid w:val="00BA0BD7"/>
    <w:rsid w:val="00BA1B75"/>
    <w:rsid w:val="00BA39E0"/>
    <w:rsid w:val="00BA559A"/>
    <w:rsid w:val="00BB5005"/>
    <w:rsid w:val="00BC163F"/>
    <w:rsid w:val="00BC178A"/>
    <w:rsid w:val="00BC1A8E"/>
    <w:rsid w:val="00BC391C"/>
    <w:rsid w:val="00BC437E"/>
    <w:rsid w:val="00BD0CB8"/>
    <w:rsid w:val="00BD3C47"/>
    <w:rsid w:val="00BD3E32"/>
    <w:rsid w:val="00BD41E0"/>
    <w:rsid w:val="00BD5087"/>
    <w:rsid w:val="00BE0B87"/>
    <w:rsid w:val="00BE0FC5"/>
    <w:rsid w:val="00BE4AC5"/>
    <w:rsid w:val="00BF1FE1"/>
    <w:rsid w:val="00BF5B13"/>
    <w:rsid w:val="00BF7059"/>
    <w:rsid w:val="00C00FBE"/>
    <w:rsid w:val="00C01C1B"/>
    <w:rsid w:val="00C03492"/>
    <w:rsid w:val="00C05144"/>
    <w:rsid w:val="00C1340C"/>
    <w:rsid w:val="00C138FA"/>
    <w:rsid w:val="00C13EA5"/>
    <w:rsid w:val="00C23CB9"/>
    <w:rsid w:val="00C269A3"/>
    <w:rsid w:val="00C35033"/>
    <w:rsid w:val="00C356C2"/>
    <w:rsid w:val="00C359C1"/>
    <w:rsid w:val="00C42A63"/>
    <w:rsid w:val="00C500CE"/>
    <w:rsid w:val="00C52772"/>
    <w:rsid w:val="00C52DF7"/>
    <w:rsid w:val="00C533A4"/>
    <w:rsid w:val="00C533D8"/>
    <w:rsid w:val="00C54912"/>
    <w:rsid w:val="00C61D8B"/>
    <w:rsid w:val="00C64581"/>
    <w:rsid w:val="00C64A53"/>
    <w:rsid w:val="00C72773"/>
    <w:rsid w:val="00C74CB3"/>
    <w:rsid w:val="00C823DC"/>
    <w:rsid w:val="00C82C4A"/>
    <w:rsid w:val="00C876BC"/>
    <w:rsid w:val="00C90673"/>
    <w:rsid w:val="00C90C82"/>
    <w:rsid w:val="00C91823"/>
    <w:rsid w:val="00C9330B"/>
    <w:rsid w:val="00C97524"/>
    <w:rsid w:val="00CB08DC"/>
    <w:rsid w:val="00CB23D2"/>
    <w:rsid w:val="00CB5F7E"/>
    <w:rsid w:val="00CB6124"/>
    <w:rsid w:val="00CD2517"/>
    <w:rsid w:val="00CD25AC"/>
    <w:rsid w:val="00CD7508"/>
    <w:rsid w:val="00CE06B0"/>
    <w:rsid w:val="00CE0785"/>
    <w:rsid w:val="00CF3F50"/>
    <w:rsid w:val="00CF68EE"/>
    <w:rsid w:val="00D01005"/>
    <w:rsid w:val="00D11375"/>
    <w:rsid w:val="00D15652"/>
    <w:rsid w:val="00D174A8"/>
    <w:rsid w:val="00D20827"/>
    <w:rsid w:val="00D23E32"/>
    <w:rsid w:val="00D32304"/>
    <w:rsid w:val="00D35BFB"/>
    <w:rsid w:val="00D35D74"/>
    <w:rsid w:val="00D3766F"/>
    <w:rsid w:val="00D43A59"/>
    <w:rsid w:val="00D44B2E"/>
    <w:rsid w:val="00D46339"/>
    <w:rsid w:val="00D465E1"/>
    <w:rsid w:val="00D50627"/>
    <w:rsid w:val="00D506D6"/>
    <w:rsid w:val="00D61A95"/>
    <w:rsid w:val="00D70BAD"/>
    <w:rsid w:val="00D72CEE"/>
    <w:rsid w:val="00D73892"/>
    <w:rsid w:val="00D74CBF"/>
    <w:rsid w:val="00D75DC3"/>
    <w:rsid w:val="00D7796B"/>
    <w:rsid w:val="00D77CFB"/>
    <w:rsid w:val="00D815E8"/>
    <w:rsid w:val="00D84A83"/>
    <w:rsid w:val="00D84D70"/>
    <w:rsid w:val="00D91B53"/>
    <w:rsid w:val="00D930CA"/>
    <w:rsid w:val="00D96219"/>
    <w:rsid w:val="00D96829"/>
    <w:rsid w:val="00D97C6E"/>
    <w:rsid w:val="00DA2E24"/>
    <w:rsid w:val="00DA491F"/>
    <w:rsid w:val="00DA4F5A"/>
    <w:rsid w:val="00DA6FC3"/>
    <w:rsid w:val="00DB29D1"/>
    <w:rsid w:val="00DB2FA5"/>
    <w:rsid w:val="00DC2BF6"/>
    <w:rsid w:val="00DC5680"/>
    <w:rsid w:val="00DC616A"/>
    <w:rsid w:val="00DD0294"/>
    <w:rsid w:val="00DD207F"/>
    <w:rsid w:val="00DD2F1B"/>
    <w:rsid w:val="00DD3D17"/>
    <w:rsid w:val="00DE0229"/>
    <w:rsid w:val="00DE51F0"/>
    <w:rsid w:val="00DE5BFD"/>
    <w:rsid w:val="00DF6717"/>
    <w:rsid w:val="00E0367F"/>
    <w:rsid w:val="00E049E2"/>
    <w:rsid w:val="00E06369"/>
    <w:rsid w:val="00E07D8F"/>
    <w:rsid w:val="00E12C22"/>
    <w:rsid w:val="00E20496"/>
    <w:rsid w:val="00E23975"/>
    <w:rsid w:val="00E242F9"/>
    <w:rsid w:val="00E244BA"/>
    <w:rsid w:val="00E36C4C"/>
    <w:rsid w:val="00E36EBB"/>
    <w:rsid w:val="00E4004F"/>
    <w:rsid w:val="00E401EB"/>
    <w:rsid w:val="00E47C88"/>
    <w:rsid w:val="00E5170E"/>
    <w:rsid w:val="00E531E3"/>
    <w:rsid w:val="00E63678"/>
    <w:rsid w:val="00E67929"/>
    <w:rsid w:val="00E80C76"/>
    <w:rsid w:val="00E819CB"/>
    <w:rsid w:val="00E82615"/>
    <w:rsid w:val="00E840D1"/>
    <w:rsid w:val="00E843E6"/>
    <w:rsid w:val="00E87B95"/>
    <w:rsid w:val="00E9103C"/>
    <w:rsid w:val="00E9453D"/>
    <w:rsid w:val="00EA0DF7"/>
    <w:rsid w:val="00EA410C"/>
    <w:rsid w:val="00EA57EB"/>
    <w:rsid w:val="00EB1D65"/>
    <w:rsid w:val="00EB5BBE"/>
    <w:rsid w:val="00EB6248"/>
    <w:rsid w:val="00EB6DF7"/>
    <w:rsid w:val="00EC52F9"/>
    <w:rsid w:val="00EC5767"/>
    <w:rsid w:val="00EC7105"/>
    <w:rsid w:val="00EC7884"/>
    <w:rsid w:val="00ED4109"/>
    <w:rsid w:val="00ED5038"/>
    <w:rsid w:val="00ED63BF"/>
    <w:rsid w:val="00EE17E0"/>
    <w:rsid w:val="00EE1FC0"/>
    <w:rsid w:val="00EE4D59"/>
    <w:rsid w:val="00EE5114"/>
    <w:rsid w:val="00EE73D3"/>
    <w:rsid w:val="00EF6330"/>
    <w:rsid w:val="00F02560"/>
    <w:rsid w:val="00F04082"/>
    <w:rsid w:val="00F04122"/>
    <w:rsid w:val="00F101DA"/>
    <w:rsid w:val="00F101EC"/>
    <w:rsid w:val="00F10ACD"/>
    <w:rsid w:val="00F12E07"/>
    <w:rsid w:val="00F17814"/>
    <w:rsid w:val="00F17D0F"/>
    <w:rsid w:val="00F21464"/>
    <w:rsid w:val="00F22D3C"/>
    <w:rsid w:val="00F22E9C"/>
    <w:rsid w:val="00F23E51"/>
    <w:rsid w:val="00F278EA"/>
    <w:rsid w:val="00F30F59"/>
    <w:rsid w:val="00F32193"/>
    <w:rsid w:val="00F3465F"/>
    <w:rsid w:val="00F34F00"/>
    <w:rsid w:val="00F40D92"/>
    <w:rsid w:val="00F412DF"/>
    <w:rsid w:val="00F460F4"/>
    <w:rsid w:val="00F50175"/>
    <w:rsid w:val="00F5214E"/>
    <w:rsid w:val="00F533B9"/>
    <w:rsid w:val="00F5500A"/>
    <w:rsid w:val="00F55D48"/>
    <w:rsid w:val="00F560EB"/>
    <w:rsid w:val="00F561BC"/>
    <w:rsid w:val="00F7259F"/>
    <w:rsid w:val="00F746FD"/>
    <w:rsid w:val="00F74D69"/>
    <w:rsid w:val="00F76F33"/>
    <w:rsid w:val="00F77BB7"/>
    <w:rsid w:val="00F83768"/>
    <w:rsid w:val="00F855F1"/>
    <w:rsid w:val="00F87D5C"/>
    <w:rsid w:val="00F910B6"/>
    <w:rsid w:val="00F94F9B"/>
    <w:rsid w:val="00F95F7F"/>
    <w:rsid w:val="00F95FB1"/>
    <w:rsid w:val="00FA203E"/>
    <w:rsid w:val="00FA3480"/>
    <w:rsid w:val="00FB1DC3"/>
    <w:rsid w:val="00FB2FF4"/>
    <w:rsid w:val="00FB4036"/>
    <w:rsid w:val="00FB4390"/>
    <w:rsid w:val="00FB5E2F"/>
    <w:rsid w:val="00FB68D3"/>
    <w:rsid w:val="00FB73EA"/>
    <w:rsid w:val="00FB7842"/>
    <w:rsid w:val="00FC1C87"/>
    <w:rsid w:val="00FC2224"/>
    <w:rsid w:val="00FD1938"/>
    <w:rsid w:val="00FD3696"/>
    <w:rsid w:val="00FD3973"/>
    <w:rsid w:val="00FD7555"/>
    <w:rsid w:val="00FE024B"/>
    <w:rsid w:val="00FE051D"/>
    <w:rsid w:val="00FE37E5"/>
    <w:rsid w:val="00FE522D"/>
    <w:rsid w:val="00FE531A"/>
    <w:rsid w:val="00FE7695"/>
    <w:rsid w:val="00FE7D8D"/>
    <w:rsid w:val="00FF0623"/>
    <w:rsid w:val="00FF26A1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EC"/>
    <w:pPr>
      <w:suppressAutoHyphens/>
      <w:spacing w:after="0" w:line="240" w:lineRule="auto"/>
    </w:pPr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1064F"/>
    <w:pPr>
      <w:numPr>
        <w:numId w:val="16"/>
      </w:numPr>
      <w:suppressAutoHyphens w:val="0"/>
      <w:jc w:val="both"/>
      <w:outlineLvl w:val="0"/>
    </w:pPr>
    <w:rPr>
      <w:rFonts w:ascii="Times New Roman" w:hAnsi="Times New Roman" w:cs="Mangal"/>
      <w:b/>
      <w:bCs w:val="0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1064F"/>
    <w:pPr>
      <w:numPr>
        <w:ilvl w:val="1"/>
        <w:numId w:val="16"/>
      </w:numPr>
      <w:suppressAutoHyphens w:val="0"/>
      <w:jc w:val="both"/>
      <w:outlineLvl w:val="1"/>
    </w:pPr>
    <w:rPr>
      <w:rFonts w:ascii="Times New Roman" w:hAnsi="Times New Roman" w:cs="Mangal"/>
      <w:b/>
      <w:bCs w:val="0"/>
      <w:sz w:val="24"/>
      <w:lang w:eastAsia="en-US"/>
    </w:rPr>
  </w:style>
  <w:style w:type="paragraph" w:styleId="Heading3">
    <w:name w:val="heading 3"/>
    <w:basedOn w:val="Normal"/>
    <w:next w:val="NormalIndent"/>
    <w:link w:val="Heading3Char"/>
    <w:qFormat/>
    <w:rsid w:val="0001064F"/>
    <w:pPr>
      <w:numPr>
        <w:ilvl w:val="2"/>
        <w:numId w:val="16"/>
      </w:numPr>
      <w:suppressAutoHyphens w:val="0"/>
      <w:jc w:val="both"/>
      <w:outlineLvl w:val="2"/>
    </w:pPr>
    <w:rPr>
      <w:rFonts w:ascii="Times New Roman" w:hAnsi="Times New Roman" w:cs="Mangal"/>
      <w:b/>
      <w:bCs w:val="0"/>
      <w:sz w:val="24"/>
      <w:lang w:eastAsia="en-US"/>
    </w:rPr>
  </w:style>
  <w:style w:type="paragraph" w:styleId="Heading4">
    <w:name w:val="heading 4"/>
    <w:basedOn w:val="Normal"/>
    <w:next w:val="NormalIndent"/>
    <w:link w:val="Heading4Char"/>
    <w:qFormat/>
    <w:rsid w:val="0001064F"/>
    <w:pPr>
      <w:numPr>
        <w:ilvl w:val="3"/>
        <w:numId w:val="16"/>
      </w:numPr>
      <w:suppressAutoHyphens w:val="0"/>
      <w:jc w:val="both"/>
      <w:outlineLvl w:val="3"/>
    </w:pPr>
    <w:rPr>
      <w:rFonts w:ascii="Times New Roman" w:hAnsi="Times New Roman" w:cs="Mangal"/>
      <w:bCs w:val="0"/>
      <w:sz w:val="24"/>
      <w:u w:val="single"/>
      <w:lang w:eastAsia="en-US"/>
    </w:rPr>
  </w:style>
  <w:style w:type="paragraph" w:styleId="Heading5">
    <w:name w:val="heading 5"/>
    <w:basedOn w:val="Normal"/>
    <w:next w:val="NormalIndent"/>
    <w:link w:val="Heading5Char"/>
    <w:qFormat/>
    <w:rsid w:val="0001064F"/>
    <w:pPr>
      <w:numPr>
        <w:ilvl w:val="4"/>
        <w:numId w:val="16"/>
      </w:numPr>
      <w:suppressAutoHyphens w:val="0"/>
      <w:jc w:val="both"/>
      <w:outlineLvl w:val="4"/>
    </w:pPr>
    <w:rPr>
      <w:rFonts w:ascii="Times New Roman" w:hAnsi="Times New Roman" w:cs="Mangal"/>
      <w:b/>
      <w:bCs w:val="0"/>
      <w:sz w:val="22"/>
      <w:lang w:eastAsia="en-US"/>
    </w:rPr>
  </w:style>
  <w:style w:type="paragraph" w:styleId="Heading6">
    <w:name w:val="heading 6"/>
    <w:basedOn w:val="Normal"/>
    <w:next w:val="NormalIndent"/>
    <w:link w:val="Heading6Char"/>
    <w:qFormat/>
    <w:rsid w:val="0001064F"/>
    <w:pPr>
      <w:numPr>
        <w:ilvl w:val="5"/>
        <w:numId w:val="16"/>
      </w:numPr>
      <w:suppressAutoHyphens w:val="0"/>
      <w:jc w:val="both"/>
      <w:outlineLvl w:val="5"/>
    </w:pPr>
    <w:rPr>
      <w:rFonts w:ascii="Times New Roman" w:hAnsi="Times New Roman" w:cs="Mangal"/>
      <w:bCs w:val="0"/>
      <w:sz w:val="22"/>
      <w:u w:val="single"/>
      <w:lang w:eastAsia="en-US"/>
    </w:rPr>
  </w:style>
  <w:style w:type="paragraph" w:styleId="Heading7">
    <w:name w:val="heading 7"/>
    <w:basedOn w:val="Normal"/>
    <w:next w:val="NormalIndent"/>
    <w:link w:val="Heading7Char"/>
    <w:qFormat/>
    <w:rsid w:val="0001064F"/>
    <w:pPr>
      <w:numPr>
        <w:ilvl w:val="6"/>
        <w:numId w:val="16"/>
      </w:numPr>
      <w:suppressAutoHyphens w:val="0"/>
      <w:jc w:val="both"/>
      <w:outlineLvl w:val="6"/>
    </w:pPr>
    <w:rPr>
      <w:rFonts w:ascii="Times New Roman" w:hAnsi="Times New Roman" w:cs="Mangal"/>
      <w:bCs w:val="0"/>
      <w:i/>
      <w:sz w:val="22"/>
      <w:lang w:eastAsia="en-US"/>
    </w:rPr>
  </w:style>
  <w:style w:type="paragraph" w:styleId="Heading8">
    <w:name w:val="heading 8"/>
    <w:basedOn w:val="Normal"/>
    <w:next w:val="NormalIndent"/>
    <w:link w:val="Heading8Char"/>
    <w:qFormat/>
    <w:rsid w:val="0001064F"/>
    <w:pPr>
      <w:numPr>
        <w:ilvl w:val="7"/>
        <w:numId w:val="16"/>
      </w:numPr>
      <w:suppressAutoHyphens w:val="0"/>
      <w:jc w:val="both"/>
      <w:outlineLvl w:val="7"/>
    </w:pPr>
    <w:rPr>
      <w:rFonts w:ascii="Times New Roman" w:hAnsi="Times New Roman" w:cs="Mangal"/>
      <w:bCs w:val="0"/>
      <w:i/>
      <w:sz w:val="22"/>
      <w:lang w:eastAsia="en-US"/>
    </w:rPr>
  </w:style>
  <w:style w:type="paragraph" w:styleId="Heading9">
    <w:name w:val="heading 9"/>
    <w:basedOn w:val="Normal"/>
    <w:next w:val="NormalIndent"/>
    <w:link w:val="Heading9Char"/>
    <w:qFormat/>
    <w:rsid w:val="0001064F"/>
    <w:pPr>
      <w:numPr>
        <w:ilvl w:val="8"/>
        <w:numId w:val="16"/>
      </w:numPr>
      <w:suppressAutoHyphens w:val="0"/>
      <w:jc w:val="both"/>
      <w:outlineLvl w:val="8"/>
    </w:pPr>
    <w:rPr>
      <w:rFonts w:ascii="Times New Roman" w:hAnsi="Times New Roman" w:cs="Mangal"/>
      <w:bCs w:val="0"/>
      <w:i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101EC"/>
    <w:pPr>
      <w:jc w:val="both"/>
    </w:pPr>
    <w:rPr>
      <w:rFonts w:cs="Arial"/>
      <w:bCs w:val="0"/>
    </w:rPr>
  </w:style>
  <w:style w:type="character" w:customStyle="1" w:styleId="BodyTextChar">
    <w:name w:val="Body Text Char"/>
    <w:basedOn w:val="DefaultParagraphFont"/>
    <w:link w:val="BodyText"/>
    <w:semiHidden/>
    <w:rsid w:val="00F101EC"/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F10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101EC"/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F101EC"/>
    <w:pPr>
      <w:spacing w:before="280" w:after="280"/>
    </w:pPr>
    <w:rPr>
      <w:rFonts w:ascii="Times New Roman" w:hAnsi="Times New Roman"/>
      <w:bCs w:val="0"/>
      <w:sz w:val="24"/>
      <w:szCs w:val="24"/>
    </w:rPr>
  </w:style>
  <w:style w:type="paragraph" w:customStyle="1" w:styleId="tableentry">
    <w:name w:val="table entry"/>
    <w:basedOn w:val="Normal"/>
    <w:rsid w:val="00F101EC"/>
    <w:pPr>
      <w:suppressAutoHyphens w:val="0"/>
      <w:spacing w:before="60" w:after="60" w:line="240" w:lineRule="atLeast"/>
    </w:pPr>
    <w:rPr>
      <w:bCs w:val="0"/>
      <w:szCs w:val="18"/>
      <w:lang w:eastAsia="en-US"/>
    </w:rPr>
  </w:style>
  <w:style w:type="paragraph" w:customStyle="1" w:styleId="BodytextH1">
    <w:name w:val="Body text H1"/>
    <w:basedOn w:val="Normal"/>
    <w:link w:val="BodytextH1Char"/>
    <w:rsid w:val="00F101EC"/>
    <w:pPr>
      <w:suppressAutoHyphens w:val="0"/>
      <w:ind w:left="720"/>
      <w:jc w:val="both"/>
    </w:pPr>
    <w:rPr>
      <w:rFonts w:ascii="Verdana" w:hAnsi="Verdana"/>
      <w:bCs w:val="0"/>
      <w:lang w:eastAsia="en-US"/>
    </w:rPr>
  </w:style>
  <w:style w:type="paragraph" w:customStyle="1" w:styleId="Default">
    <w:name w:val="Default"/>
    <w:rsid w:val="00F101E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1E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AAD"/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D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F59"/>
    <w:rPr>
      <w:color w:val="0000FF" w:themeColor="hyperlink"/>
      <w:u w:val="single"/>
    </w:rPr>
  </w:style>
  <w:style w:type="character" w:customStyle="1" w:styleId="BodytextH1Char">
    <w:name w:val="Body text H1 Char"/>
    <w:basedOn w:val="DefaultParagraphFont"/>
    <w:link w:val="BodytextH1"/>
    <w:locked/>
    <w:rsid w:val="00190F78"/>
    <w:rPr>
      <w:rFonts w:ascii="Verdana" w:eastAsia="Times New Roman" w:hAnsi="Verdana" w:cs="Times New Roman"/>
      <w:sz w:val="20"/>
      <w:szCs w:val="20"/>
    </w:rPr>
  </w:style>
  <w:style w:type="paragraph" w:customStyle="1" w:styleId="mmbody">
    <w:name w:val="mm body"/>
    <w:qFormat/>
    <w:rsid w:val="00C97524"/>
    <w:pPr>
      <w:tabs>
        <w:tab w:val="left" w:pos="3060"/>
      </w:tabs>
      <w:autoSpaceDE w:val="0"/>
      <w:autoSpaceDN w:val="0"/>
      <w:adjustRightInd w:val="0"/>
      <w:spacing w:after="120" w:line="260" w:lineRule="exact"/>
      <w:ind w:left="1008"/>
    </w:pPr>
    <w:rPr>
      <w:rFonts w:ascii="Calibri" w:eastAsia="Times New Roman" w:hAnsi="Calibri" w:cs="Calibri"/>
      <w:szCs w:val="18"/>
    </w:rPr>
  </w:style>
  <w:style w:type="character" w:customStyle="1" w:styleId="Heading1Char">
    <w:name w:val="Heading 1 Char"/>
    <w:basedOn w:val="DefaultParagraphFont"/>
    <w:link w:val="Heading1"/>
    <w:rsid w:val="0001064F"/>
    <w:rPr>
      <w:rFonts w:ascii="Times New Roman" w:eastAsia="Times New Roman" w:hAnsi="Times New Roman" w:cs="Mangal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064F"/>
    <w:rPr>
      <w:rFonts w:ascii="Times New Roman" w:eastAsia="Times New Roman" w:hAnsi="Times New Roman" w:cs="Mang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1064F"/>
    <w:rPr>
      <w:rFonts w:ascii="Times New Roman" w:eastAsia="Times New Roman" w:hAnsi="Times New Roman" w:cs="Mangal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64F"/>
    <w:rPr>
      <w:rFonts w:ascii="Times New Roman" w:eastAsia="Times New Roman" w:hAnsi="Times New Roman" w:cs="Mangal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1064F"/>
    <w:rPr>
      <w:rFonts w:ascii="Times New Roman" w:eastAsia="Times New Roman" w:hAnsi="Times New Roman" w:cs="Mangal"/>
      <w:b/>
      <w:szCs w:val="20"/>
    </w:rPr>
  </w:style>
  <w:style w:type="character" w:customStyle="1" w:styleId="Heading6Char">
    <w:name w:val="Heading 6 Char"/>
    <w:basedOn w:val="DefaultParagraphFont"/>
    <w:link w:val="Heading6"/>
    <w:rsid w:val="0001064F"/>
    <w:rPr>
      <w:rFonts w:ascii="Times New Roman" w:eastAsia="Times New Roman" w:hAnsi="Times New Roman" w:cs="Mangal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01064F"/>
    <w:rPr>
      <w:rFonts w:ascii="Times New Roman" w:eastAsia="Times New Roman" w:hAnsi="Times New Roman" w:cs="Mangal"/>
      <w:i/>
      <w:szCs w:val="20"/>
    </w:rPr>
  </w:style>
  <w:style w:type="character" w:customStyle="1" w:styleId="Heading8Char">
    <w:name w:val="Heading 8 Char"/>
    <w:basedOn w:val="DefaultParagraphFont"/>
    <w:link w:val="Heading8"/>
    <w:rsid w:val="0001064F"/>
    <w:rPr>
      <w:rFonts w:ascii="Times New Roman" w:eastAsia="Times New Roman" w:hAnsi="Times New Roman" w:cs="Mang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01064F"/>
    <w:rPr>
      <w:rFonts w:ascii="Times New Roman" w:eastAsia="Times New Roman" w:hAnsi="Times New Roman" w:cs="Mangal"/>
      <w:i/>
      <w:szCs w:val="20"/>
    </w:rPr>
  </w:style>
  <w:style w:type="paragraph" w:styleId="TOC3">
    <w:name w:val="toc 3"/>
    <w:basedOn w:val="Normal"/>
    <w:next w:val="Normal"/>
    <w:semiHidden/>
    <w:rsid w:val="0001064F"/>
    <w:pPr>
      <w:suppressAutoHyphens w:val="0"/>
      <w:ind w:left="440"/>
    </w:pPr>
    <w:rPr>
      <w:rFonts w:ascii="Verdana" w:hAnsi="Verdana" w:cs="Mangal"/>
      <w:bCs w:val="0"/>
      <w:iCs/>
      <w:szCs w:val="24"/>
      <w:lang w:eastAsia="en-US"/>
    </w:rPr>
  </w:style>
  <w:style w:type="paragraph" w:customStyle="1" w:styleId="BodytextH2">
    <w:name w:val="Body text H2"/>
    <w:basedOn w:val="Normal"/>
    <w:rsid w:val="0001064F"/>
    <w:pPr>
      <w:suppressAutoHyphens w:val="0"/>
      <w:ind w:left="1008"/>
      <w:jc w:val="both"/>
    </w:pPr>
    <w:rPr>
      <w:rFonts w:ascii="Verdana" w:hAnsi="Verdana" w:cs="Mangal"/>
      <w:bCs w:val="0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01064F"/>
    <w:pPr>
      <w:ind w:left="720"/>
    </w:pPr>
  </w:style>
  <w:style w:type="paragraph" w:styleId="Subtitle">
    <w:name w:val="Subtitle"/>
    <w:basedOn w:val="Normal"/>
    <w:link w:val="SubtitleChar"/>
    <w:qFormat/>
    <w:rsid w:val="0042337B"/>
    <w:pPr>
      <w:suppressAutoHyphens w:val="0"/>
    </w:pPr>
    <w:rPr>
      <w:rFonts w:ascii="Times New Roman" w:hAnsi="Times New Roman"/>
      <w:b/>
      <w:bCs w:val="0"/>
      <w:sz w:val="28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42337B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D7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543CD2"/>
    <w:pPr>
      <w:suppressAutoHyphens w:val="0"/>
      <w:spacing w:after="120" w:line="480" w:lineRule="auto"/>
    </w:pPr>
    <w:rPr>
      <w:rFonts w:ascii="Times New Roman" w:eastAsia="MS Mincho" w:hAnsi="Times New Roman"/>
      <w:bCs w:val="0"/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543CD2"/>
    <w:rPr>
      <w:rFonts w:ascii="Times New Roman" w:eastAsia="MS Mincho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EC"/>
    <w:pPr>
      <w:suppressAutoHyphens/>
      <w:spacing w:after="0" w:line="240" w:lineRule="auto"/>
    </w:pPr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1064F"/>
    <w:pPr>
      <w:numPr>
        <w:numId w:val="16"/>
      </w:numPr>
      <w:suppressAutoHyphens w:val="0"/>
      <w:jc w:val="both"/>
      <w:outlineLvl w:val="0"/>
    </w:pPr>
    <w:rPr>
      <w:rFonts w:ascii="Times New Roman" w:hAnsi="Times New Roman" w:cs="Mangal"/>
      <w:b/>
      <w:bCs w:val="0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1064F"/>
    <w:pPr>
      <w:numPr>
        <w:ilvl w:val="1"/>
        <w:numId w:val="16"/>
      </w:numPr>
      <w:suppressAutoHyphens w:val="0"/>
      <w:jc w:val="both"/>
      <w:outlineLvl w:val="1"/>
    </w:pPr>
    <w:rPr>
      <w:rFonts w:ascii="Times New Roman" w:hAnsi="Times New Roman" w:cs="Mangal"/>
      <w:b/>
      <w:bCs w:val="0"/>
      <w:sz w:val="24"/>
      <w:lang w:eastAsia="en-US"/>
    </w:rPr>
  </w:style>
  <w:style w:type="paragraph" w:styleId="Heading3">
    <w:name w:val="heading 3"/>
    <w:basedOn w:val="Normal"/>
    <w:next w:val="NormalIndent"/>
    <w:link w:val="Heading3Char"/>
    <w:qFormat/>
    <w:rsid w:val="0001064F"/>
    <w:pPr>
      <w:numPr>
        <w:ilvl w:val="2"/>
        <w:numId w:val="16"/>
      </w:numPr>
      <w:suppressAutoHyphens w:val="0"/>
      <w:jc w:val="both"/>
      <w:outlineLvl w:val="2"/>
    </w:pPr>
    <w:rPr>
      <w:rFonts w:ascii="Times New Roman" w:hAnsi="Times New Roman" w:cs="Mangal"/>
      <w:b/>
      <w:bCs w:val="0"/>
      <w:sz w:val="24"/>
      <w:lang w:eastAsia="en-US"/>
    </w:rPr>
  </w:style>
  <w:style w:type="paragraph" w:styleId="Heading4">
    <w:name w:val="heading 4"/>
    <w:basedOn w:val="Normal"/>
    <w:next w:val="NormalIndent"/>
    <w:link w:val="Heading4Char"/>
    <w:qFormat/>
    <w:rsid w:val="0001064F"/>
    <w:pPr>
      <w:numPr>
        <w:ilvl w:val="3"/>
        <w:numId w:val="16"/>
      </w:numPr>
      <w:suppressAutoHyphens w:val="0"/>
      <w:jc w:val="both"/>
      <w:outlineLvl w:val="3"/>
    </w:pPr>
    <w:rPr>
      <w:rFonts w:ascii="Times New Roman" w:hAnsi="Times New Roman" w:cs="Mangal"/>
      <w:bCs w:val="0"/>
      <w:sz w:val="24"/>
      <w:u w:val="single"/>
      <w:lang w:eastAsia="en-US"/>
    </w:rPr>
  </w:style>
  <w:style w:type="paragraph" w:styleId="Heading5">
    <w:name w:val="heading 5"/>
    <w:basedOn w:val="Normal"/>
    <w:next w:val="NormalIndent"/>
    <w:link w:val="Heading5Char"/>
    <w:qFormat/>
    <w:rsid w:val="0001064F"/>
    <w:pPr>
      <w:numPr>
        <w:ilvl w:val="4"/>
        <w:numId w:val="16"/>
      </w:numPr>
      <w:suppressAutoHyphens w:val="0"/>
      <w:jc w:val="both"/>
      <w:outlineLvl w:val="4"/>
    </w:pPr>
    <w:rPr>
      <w:rFonts w:ascii="Times New Roman" w:hAnsi="Times New Roman" w:cs="Mangal"/>
      <w:b/>
      <w:bCs w:val="0"/>
      <w:sz w:val="22"/>
      <w:lang w:eastAsia="en-US"/>
    </w:rPr>
  </w:style>
  <w:style w:type="paragraph" w:styleId="Heading6">
    <w:name w:val="heading 6"/>
    <w:basedOn w:val="Normal"/>
    <w:next w:val="NormalIndent"/>
    <w:link w:val="Heading6Char"/>
    <w:qFormat/>
    <w:rsid w:val="0001064F"/>
    <w:pPr>
      <w:numPr>
        <w:ilvl w:val="5"/>
        <w:numId w:val="16"/>
      </w:numPr>
      <w:suppressAutoHyphens w:val="0"/>
      <w:jc w:val="both"/>
      <w:outlineLvl w:val="5"/>
    </w:pPr>
    <w:rPr>
      <w:rFonts w:ascii="Times New Roman" w:hAnsi="Times New Roman" w:cs="Mangal"/>
      <w:bCs w:val="0"/>
      <w:sz w:val="22"/>
      <w:u w:val="single"/>
      <w:lang w:eastAsia="en-US"/>
    </w:rPr>
  </w:style>
  <w:style w:type="paragraph" w:styleId="Heading7">
    <w:name w:val="heading 7"/>
    <w:basedOn w:val="Normal"/>
    <w:next w:val="NormalIndent"/>
    <w:link w:val="Heading7Char"/>
    <w:qFormat/>
    <w:rsid w:val="0001064F"/>
    <w:pPr>
      <w:numPr>
        <w:ilvl w:val="6"/>
        <w:numId w:val="16"/>
      </w:numPr>
      <w:suppressAutoHyphens w:val="0"/>
      <w:jc w:val="both"/>
      <w:outlineLvl w:val="6"/>
    </w:pPr>
    <w:rPr>
      <w:rFonts w:ascii="Times New Roman" w:hAnsi="Times New Roman" w:cs="Mangal"/>
      <w:bCs w:val="0"/>
      <w:i/>
      <w:sz w:val="22"/>
      <w:lang w:eastAsia="en-US"/>
    </w:rPr>
  </w:style>
  <w:style w:type="paragraph" w:styleId="Heading8">
    <w:name w:val="heading 8"/>
    <w:basedOn w:val="Normal"/>
    <w:next w:val="NormalIndent"/>
    <w:link w:val="Heading8Char"/>
    <w:qFormat/>
    <w:rsid w:val="0001064F"/>
    <w:pPr>
      <w:numPr>
        <w:ilvl w:val="7"/>
        <w:numId w:val="16"/>
      </w:numPr>
      <w:suppressAutoHyphens w:val="0"/>
      <w:jc w:val="both"/>
      <w:outlineLvl w:val="7"/>
    </w:pPr>
    <w:rPr>
      <w:rFonts w:ascii="Times New Roman" w:hAnsi="Times New Roman" w:cs="Mangal"/>
      <w:bCs w:val="0"/>
      <w:i/>
      <w:sz w:val="22"/>
      <w:lang w:eastAsia="en-US"/>
    </w:rPr>
  </w:style>
  <w:style w:type="paragraph" w:styleId="Heading9">
    <w:name w:val="heading 9"/>
    <w:basedOn w:val="Normal"/>
    <w:next w:val="NormalIndent"/>
    <w:link w:val="Heading9Char"/>
    <w:qFormat/>
    <w:rsid w:val="0001064F"/>
    <w:pPr>
      <w:numPr>
        <w:ilvl w:val="8"/>
        <w:numId w:val="16"/>
      </w:numPr>
      <w:suppressAutoHyphens w:val="0"/>
      <w:jc w:val="both"/>
      <w:outlineLvl w:val="8"/>
    </w:pPr>
    <w:rPr>
      <w:rFonts w:ascii="Times New Roman" w:hAnsi="Times New Roman" w:cs="Mangal"/>
      <w:bCs w:val="0"/>
      <w:i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101EC"/>
    <w:pPr>
      <w:jc w:val="both"/>
    </w:pPr>
    <w:rPr>
      <w:rFonts w:cs="Arial"/>
      <w:bCs w:val="0"/>
    </w:rPr>
  </w:style>
  <w:style w:type="character" w:customStyle="1" w:styleId="BodyTextChar">
    <w:name w:val="Body Text Char"/>
    <w:basedOn w:val="DefaultParagraphFont"/>
    <w:link w:val="BodyText"/>
    <w:semiHidden/>
    <w:rsid w:val="00F101EC"/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F10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101EC"/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F101EC"/>
    <w:pPr>
      <w:spacing w:before="280" w:after="280"/>
    </w:pPr>
    <w:rPr>
      <w:rFonts w:ascii="Times New Roman" w:hAnsi="Times New Roman"/>
      <w:bCs w:val="0"/>
      <w:sz w:val="24"/>
      <w:szCs w:val="24"/>
    </w:rPr>
  </w:style>
  <w:style w:type="paragraph" w:customStyle="1" w:styleId="tableentry">
    <w:name w:val="table entry"/>
    <w:basedOn w:val="Normal"/>
    <w:rsid w:val="00F101EC"/>
    <w:pPr>
      <w:suppressAutoHyphens w:val="0"/>
      <w:spacing w:before="60" w:after="60" w:line="240" w:lineRule="atLeast"/>
    </w:pPr>
    <w:rPr>
      <w:bCs w:val="0"/>
      <w:szCs w:val="18"/>
      <w:lang w:eastAsia="en-US"/>
    </w:rPr>
  </w:style>
  <w:style w:type="paragraph" w:customStyle="1" w:styleId="BodytextH1">
    <w:name w:val="Body text H1"/>
    <w:basedOn w:val="Normal"/>
    <w:link w:val="BodytextH1Char"/>
    <w:rsid w:val="00F101EC"/>
    <w:pPr>
      <w:suppressAutoHyphens w:val="0"/>
      <w:ind w:left="720"/>
      <w:jc w:val="both"/>
    </w:pPr>
    <w:rPr>
      <w:rFonts w:ascii="Verdana" w:hAnsi="Verdana"/>
      <w:bCs w:val="0"/>
      <w:lang w:eastAsia="en-US"/>
    </w:rPr>
  </w:style>
  <w:style w:type="paragraph" w:customStyle="1" w:styleId="Default">
    <w:name w:val="Default"/>
    <w:rsid w:val="00F101E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1E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AAD"/>
    <w:rPr>
      <w:rFonts w:ascii="Arial" w:eastAsia="Times New Roman" w:hAnsi="Arial" w:cs="Times New Roman"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D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F59"/>
    <w:rPr>
      <w:color w:val="0000FF" w:themeColor="hyperlink"/>
      <w:u w:val="single"/>
    </w:rPr>
  </w:style>
  <w:style w:type="character" w:customStyle="1" w:styleId="BodytextH1Char">
    <w:name w:val="Body text H1 Char"/>
    <w:basedOn w:val="DefaultParagraphFont"/>
    <w:link w:val="BodytextH1"/>
    <w:locked/>
    <w:rsid w:val="00190F78"/>
    <w:rPr>
      <w:rFonts w:ascii="Verdana" w:eastAsia="Times New Roman" w:hAnsi="Verdana" w:cs="Times New Roman"/>
      <w:sz w:val="20"/>
      <w:szCs w:val="20"/>
    </w:rPr>
  </w:style>
  <w:style w:type="paragraph" w:customStyle="1" w:styleId="mmbody">
    <w:name w:val="mm body"/>
    <w:qFormat/>
    <w:rsid w:val="00C97524"/>
    <w:pPr>
      <w:tabs>
        <w:tab w:val="left" w:pos="3060"/>
      </w:tabs>
      <w:autoSpaceDE w:val="0"/>
      <w:autoSpaceDN w:val="0"/>
      <w:adjustRightInd w:val="0"/>
      <w:spacing w:after="120" w:line="260" w:lineRule="exact"/>
      <w:ind w:left="1008"/>
    </w:pPr>
    <w:rPr>
      <w:rFonts w:ascii="Calibri" w:eastAsia="Times New Roman" w:hAnsi="Calibri" w:cs="Calibri"/>
      <w:szCs w:val="18"/>
    </w:rPr>
  </w:style>
  <w:style w:type="character" w:customStyle="1" w:styleId="Heading1Char">
    <w:name w:val="Heading 1 Char"/>
    <w:basedOn w:val="DefaultParagraphFont"/>
    <w:link w:val="Heading1"/>
    <w:rsid w:val="0001064F"/>
    <w:rPr>
      <w:rFonts w:ascii="Times New Roman" w:eastAsia="Times New Roman" w:hAnsi="Times New Roman" w:cs="Mangal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064F"/>
    <w:rPr>
      <w:rFonts w:ascii="Times New Roman" w:eastAsia="Times New Roman" w:hAnsi="Times New Roman" w:cs="Mang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1064F"/>
    <w:rPr>
      <w:rFonts w:ascii="Times New Roman" w:eastAsia="Times New Roman" w:hAnsi="Times New Roman" w:cs="Mangal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64F"/>
    <w:rPr>
      <w:rFonts w:ascii="Times New Roman" w:eastAsia="Times New Roman" w:hAnsi="Times New Roman" w:cs="Mangal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1064F"/>
    <w:rPr>
      <w:rFonts w:ascii="Times New Roman" w:eastAsia="Times New Roman" w:hAnsi="Times New Roman" w:cs="Mangal"/>
      <w:b/>
      <w:szCs w:val="20"/>
    </w:rPr>
  </w:style>
  <w:style w:type="character" w:customStyle="1" w:styleId="Heading6Char">
    <w:name w:val="Heading 6 Char"/>
    <w:basedOn w:val="DefaultParagraphFont"/>
    <w:link w:val="Heading6"/>
    <w:rsid w:val="0001064F"/>
    <w:rPr>
      <w:rFonts w:ascii="Times New Roman" w:eastAsia="Times New Roman" w:hAnsi="Times New Roman" w:cs="Mangal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01064F"/>
    <w:rPr>
      <w:rFonts w:ascii="Times New Roman" w:eastAsia="Times New Roman" w:hAnsi="Times New Roman" w:cs="Mangal"/>
      <w:i/>
      <w:szCs w:val="20"/>
    </w:rPr>
  </w:style>
  <w:style w:type="character" w:customStyle="1" w:styleId="Heading8Char">
    <w:name w:val="Heading 8 Char"/>
    <w:basedOn w:val="DefaultParagraphFont"/>
    <w:link w:val="Heading8"/>
    <w:rsid w:val="0001064F"/>
    <w:rPr>
      <w:rFonts w:ascii="Times New Roman" w:eastAsia="Times New Roman" w:hAnsi="Times New Roman" w:cs="Mang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01064F"/>
    <w:rPr>
      <w:rFonts w:ascii="Times New Roman" w:eastAsia="Times New Roman" w:hAnsi="Times New Roman" w:cs="Mangal"/>
      <w:i/>
      <w:szCs w:val="20"/>
    </w:rPr>
  </w:style>
  <w:style w:type="paragraph" w:styleId="TOC3">
    <w:name w:val="toc 3"/>
    <w:basedOn w:val="Normal"/>
    <w:next w:val="Normal"/>
    <w:semiHidden/>
    <w:rsid w:val="0001064F"/>
    <w:pPr>
      <w:suppressAutoHyphens w:val="0"/>
      <w:ind w:left="440"/>
    </w:pPr>
    <w:rPr>
      <w:rFonts w:ascii="Verdana" w:hAnsi="Verdana" w:cs="Mangal"/>
      <w:bCs w:val="0"/>
      <w:iCs/>
      <w:szCs w:val="24"/>
      <w:lang w:eastAsia="en-US"/>
    </w:rPr>
  </w:style>
  <w:style w:type="paragraph" w:customStyle="1" w:styleId="BodytextH2">
    <w:name w:val="Body text H2"/>
    <w:basedOn w:val="Normal"/>
    <w:rsid w:val="0001064F"/>
    <w:pPr>
      <w:suppressAutoHyphens w:val="0"/>
      <w:ind w:left="1008"/>
      <w:jc w:val="both"/>
    </w:pPr>
    <w:rPr>
      <w:rFonts w:ascii="Verdana" w:hAnsi="Verdana" w:cs="Mangal"/>
      <w:bCs w:val="0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01064F"/>
    <w:pPr>
      <w:ind w:left="720"/>
    </w:pPr>
  </w:style>
  <w:style w:type="paragraph" w:styleId="Subtitle">
    <w:name w:val="Subtitle"/>
    <w:basedOn w:val="Normal"/>
    <w:link w:val="SubtitleChar"/>
    <w:qFormat/>
    <w:rsid w:val="0042337B"/>
    <w:pPr>
      <w:suppressAutoHyphens w:val="0"/>
    </w:pPr>
    <w:rPr>
      <w:rFonts w:ascii="Times New Roman" w:hAnsi="Times New Roman"/>
      <w:b/>
      <w:bCs w:val="0"/>
      <w:sz w:val="28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42337B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D7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543CD2"/>
    <w:pPr>
      <w:suppressAutoHyphens w:val="0"/>
      <w:spacing w:after="120" w:line="480" w:lineRule="auto"/>
    </w:pPr>
    <w:rPr>
      <w:rFonts w:ascii="Times New Roman" w:eastAsia="MS Mincho" w:hAnsi="Times New Roman"/>
      <w:bCs w:val="0"/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543CD2"/>
    <w:rPr>
      <w:rFonts w:ascii="Times New Roman" w:eastAsia="MS Mincho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6ABA-31B2-4C54-950B-2ED102CA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Diaspark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Akshita Panchal</cp:lastModifiedBy>
  <cp:revision>5</cp:revision>
  <dcterms:created xsi:type="dcterms:W3CDTF">2020-01-13T10:22:00Z</dcterms:created>
  <dcterms:modified xsi:type="dcterms:W3CDTF">2020-01-13T10:25:00Z</dcterms:modified>
</cp:coreProperties>
</file>